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33007F6E"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2B7E53BA" w14:textId="498CE641" w:rsid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3D6A23BB" w14:textId="77777777" w:rsidR="006A6D49" w:rsidRPr="006A6D49" w:rsidRDefault="006A6D49" w:rsidP="00DB10EA">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91D5A">
        <w:trPr>
          <w:trHeight w:val="2015"/>
        </w:trPr>
        <w:tc>
          <w:tcPr>
            <w:tcW w:w="3681" w:type="dxa"/>
          </w:tcPr>
          <w:p w14:paraId="77E5CB06" w14:textId="505797C0" w:rsidR="004D1382" w:rsidRDefault="00146971" w:rsidP="00DB10EA">
            <w:pPr>
              <w:spacing w:before="0" w:after="0"/>
              <w:ind w:left="0" w:right="0"/>
              <w:rPr>
                <w:noProof/>
                <w:lang w:val="en-AU" w:eastAsia="en-AU"/>
              </w:rPr>
            </w:pPr>
            <w:r>
              <w:rPr>
                <w:noProof/>
                <w:lang w:val="en-AU" w:eastAsia="en-AU"/>
              </w:rPr>
              <w:t>Safe</w:t>
            </w:r>
          </w:p>
        </w:tc>
        <w:tc>
          <w:tcPr>
            <w:tcW w:w="7109" w:type="dxa"/>
          </w:tcPr>
          <w:p w14:paraId="0A6EDCE4" w14:textId="77777777" w:rsidR="004D1382" w:rsidRDefault="00146971" w:rsidP="00146971">
            <w:pPr>
              <w:pStyle w:val="ListParagraph"/>
              <w:numPr>
                <w:ilvl w:val="0"/>
                <w:numId w:val="2"/>
              </w:numPr>
              <w:spacing w:before="0" w:after="0"/>
              <w:ind w:right="0"/>
              <w:rPr>
                <w:noProof/>
                <w:lang w:val="en-AU" w:eastAsia="en-AU"/>
              </w:rPr>
            </w:pPr>
            <w:r>
              <w:rPr>
                <w:noProof/>
                <w:lang w:val="en-AU" w:eastAsia="en-AU"/>
              </w:rPr>
              <w:t>First of all, this is a personal email template</w:t>
            </w:r>
          </w:p>
          <w:p w14:paraId="2F82D32A" w14:textId="77777777" w:rsidR="00146971" w:rsidRDefault="00146971" w:rsidP="00146971">
            <w:pPr>
              <w:pStyle w:val="ListParagraph"/>
              <w:numPr>
                <w:ilvl w:val="0"/>
                <w:numId w:val="2"/>
              </w:numPr>
              <w:spacing w:before="0" w:after="0"/>
              <w:ind w:right="0"/>
              <w:rPr>
                <w:noProof/>
                <w:lang w:val="en-AU" w:eastAsia="en-AU"/>
              </w:rPr>
            </w:pPr>
            <w:r>
              <w:rPr>
                <w:noProof/>
                <w:lang w:val="en-AU" w:eastAsia="en-AU"/>
              </w:rPr>
              <w:t>The recipient and sender, both are speaking to each other informally</w:t>
            </w:r>
          </w:p>
          <w:p w14:paraId="046001AE" w14:textId="7629C0D2" w:rsidR="00653EC5" w:rsidRDefault="00653EC5" w:rsidP="00146971">
            <w:pPr>
              <w:pStyle w:val="ListParagraph"/>
              <w:numPr>
                <w:ilvl w:val="0"/>
                <w:numId w:val="2"/>
              </w:numPr>
              <w:spacing w:before="0" w:after="0"/>
              <w:ind w:right="0"/>
              <w:rPr>
                <w:noProof/>
                <w:lang w:val="en-AU" w:eastAsia="en-AU"/>
              </w:rPr>
            </w:pPr>
            <w:r>
              <w:rPr>
                <w:noProof/>
                <w:lang w:val="en-AU" w:eastAsia="en-AU"/>
              </w:rPr>
              <w:t xml:space="preserve">Adam John is the sender and the owner of this gmail inbox. He’s written a personal message </w:t>
            </w:r>
            <w:r w:rsidR="00491D5A">
              <w:rPr>
                <w:noProof/>
                <w:lang w:val="en-AU" w:eastAsia="en-AU"/>
              </w:rPr>
              <w:t>to his friend Velma.</w:t>
            </w:r>
          </w:p>
          <w:p w14:paraId="0D8B4213" w14:textId="77777777" w:rsidR="00491D5A" w:rsidRDefault="00491D5A" w:rsidP="00146971">
            <w:pPr>
              <w:pStyle w:val="ListParagraph"/>
              <w:numPr>
                <w:ilvl w:val="0"/>
                <w:numId w:val="2"/>
              </w:numPr>
              <w:spacing w:before="0" w:after="0"/>
              <w:ind w:right="0"/>
              <w:rPr>
                <w:noProof/>
                <w:lang w:val="en-AU" w:eastAsia="en-AU"/>
              </w:rPr>
            </w:pPr>
            <w:r>
              <w:rPr>
                <w:noProof/>
                <w:lang w:val="en-AU" w:eastAsia="en-AU"/>
              </w:rPr>
              <w:t>The reply to the mail sent is highly informal in nature, but on careful examination, the message is clearly to the point of the sender’s question and does not contain any mailicious external links.</w:t>
            </w:r>
          </w:p>
          <w:p w14:paraId="363A1044" w14:textId="77777777" w:rsidR="00491D5A" w:rsidRDefault="00491D5A" w:rsidP="00146971">
            <w:pPr>
              <w:pStyle w:val="ListParagraph"/>
              <w:numPr>
                <w:ilvl w:val="0"/>
                <w:numId w:val="2"/>
              </w:numPr>
              <w:spacing w:before="0" w:after="0"/>
              <w:ind w:right="0"/>
              <w:rPr>
                <w:noProof/>
                <w:lang w:val="en-AU" w:eastAsia="en-AU"/>
              </w:rPr>
            </w:pPr>
            <w:r>
              <w:rPr>
                <w:noProof/>
                <w:lang w:val="en-AU" w:eastAsia="en-AU"/>
              </w:rPr>
              <w:t xml:space="preserve">Athough, it is important to notice that the time that sender ‘Adam John’ sent a mail originally isn’t the same as in the quoted text. </w:t>
            </w:r>
          </w:p>
          <w:p w14:paraId="45AA9772" w14:textId="42695814" w:rsidR="00491D5A" w:rsidRPr="00146971" w:rsidRDefault="00491D5A" w:rsidP="00146971">
            <w:pPr>
              <w:pStyle w:val="ListParagraph"/>
              <w:numPr>
                <w:ilvl w:val="0"/>
                <w:numId w:val="2"/>
              </w:numPr>
              <w:spacing w:before="0" w:after="0"/>
              <w:ind w:right="0"/>
              <w:rPr>
                <w:noProof/>
                <w:lang w:val="en-AU" w:eastAsia="en-AU"/>
              </w:rPr>
            </w:pPr>
            <w:r>
              <w:rPr>
                <w:noProof/>
                <w:lang w:val="en-AU" w:eastAsia="en-AU"/>
              </w:rPr>
              <w:t>This might mean that the sender’s email thread has been compromised possibly and the recipient Velma Khan must be warned of further malicious emails.</w:t>
            </w:r>
          </w:p>
        </w:tc>
      </w:tr>
    </w:tbl>
    <w:p w14:paraId="57F40EEC" w14:textId="48ED604E" w:rsidR="0064428C" w:rsidRDefault="0064428C" w:rsidP="00DB10EA">
      <w:pPr>
        <w:spacing w:before="0" w:after="0"/>
        <w:ind w:left="0" w:right="0"/>
        <w:rPr>
          <w:noProof/>
          <w:lang w:val="en-AU" w:eastAsia="en-AU"/>
        </w:rPr>
      </w:pPr>
    </w:p>
    <w:p w14:paraId="559471BE" w14:textId="78DC1D59" w:rsidR="0064428C" w:rsidRDefault="0064428C" w:rsidP="00DB10EA">
      <w:pPr>
        <w:spacing w:before="0" w:after="0"/>
        <w:ind w:left="0" w:right="0"/>
        <w:rPr>
          <w:noProof/>
          <w:lang w:val="en-AU" w:eastAsia="en-AU"/>
        </w:rPr>
      </w:pPr>
    </w:p>
    <w:p w14:paraId="2F5EC6BC" w14:textId="61FAE73F" w:rsidR="00A23D41" w:rsidRDefault="00A23D41" w:rsidP="00DB10EA">
      <w:pPr>
        <w:spacing w:before="0" w:after="0"/>
        <w:ind w:left="0" w:right="0"/>
        <w:rPr>
          <w:noProof/>
          <w:lang w:val="en-AU" w:eastAsia="en-AU"/>
        </w:rPr>
      </w:pPr>
    </w:p>
    <w:p w14:paraId="71864AA1" w14:textId="47E9EE29" w:rsidR="00A23D41" w:rsidRDefault="00A23D41" w:rsidP="00DB10EA">
      <w:pPr>
        <w:spacing w:before="0" w:after="0"/>
        <w:ind w:left="0" w:right="0"/>
        <w:rPr>
          <w:noProof/>
          <w:lang w:val="en-AU" w:eastAsia="en-AU"/>
        </w:rPr>
      </w:pPr>
    </w:p>
    <w:p w14:paraId="7462757B" w14:textId="0041E0AE" w:rsidR="00A23D41" w:rsidRDefault="00A23D41" w:rsidP="00DB10EA">
      <w:pPr>
        <w:spacing w:before="0" w:after="0"/>
        <w:ind w:left="0" w:right="0"/>
        <w:rPr>
          <w:noProof/>
          <w:lang w:val="en-AU" w:eastAsia="en-AU"/>
        </w:rPr>
      </w:pPr>
    </w:p>
    <w:p w14:paraId="7A552363" w14:textId="2F3B854D" w:rsidR="00A23D41" w:rsidRDefault="00A23D41" w:rsidP="00DB10EA">
      <w:pPr>
        <w:spacing w:before="0" w:after="0"/>
        <w:ind w:left="0" w:right="0"/>
        <w:rPr>
          <w:noProof/>
          <w:lang w:val="en-AU" w:eastAsia="en-AU"/>
        </w:rPr>
      </w:pPr>
    </w:p>
    <w:p w14:paraId="1975B843" w14:textId="542A9B49" w:rsidR="00A23D41" w:rsidRDefault="00A23D41" w:rsidP="00DB10EA">
      <w:pPr>
        <w:spacing w:before="0" w:after="0"/>
        <w:ind w:left="0" w:right="0"/>
        <w:rPr>
          <w:noProof/>
          <w:lang w:val="en-AU" w:eastAsia="en-AU"/>
        </w:rPr>
      </w:pPr>
    </w:p>
    <w:p w14:paraId="01941B29" w14:textId="29E2ACFE" w:rsidR="00A23D41" w:rsidRDefault="00A23D41" w:rsidP="00DB10EA">
      <w:pPr>
        <w:spacing w:before="0" w:after="0"/>
        <w:ind w:left="0" w:right="0"/>
        <w:rPr>
          <w:noProof/>
          <w:lang w:val="en-AU" w:eastAsia="en-AU"/>
        </w:rPr>
      </w:pPr>
    </w:p>
    <w:p w14:paraId="78134F7B" w14:textId="17DD2AC5" w:rsidR="00A23D41" w:rsidRDefault="00A23D41" w:rsidP="00DB10EA">
      <w:pPr>
        <w:spacing w:before="0" w:after="0"/>
        <w:ind w:left="0" w:right="0"/>
        <w:rPr>
          <w:noProof/>
          <w:lang w:val="en-AU" w:eastAsia="en-AU"/>
        </w:rPr>
      </w:pPr>
    </w:p>
    <w:p w14:paraId="1ABE73DA" w14:textId="176F3316" w:rsidR="00A23D41" w:rsidRDefault="00A23D41" w:rsidP="00DB10EA">
      <w:pPr>
        <w:spacing w:before="0" w:after="0"/>
        <w:ind w:left="0" w:right="0"/>
        <w:rPr>
          <w:noProof/>
          <w:lang w:val="en-AU" w:eastAsia="en-AU"/>
        </w:rPr>
      </w:pPr>
    </w:p>
    <w:p w14:paraId="20079202" w14:textId="7627D1B0" w:rsidR="00A23D41" w:rsidRDefault="00A23D41" w:rsidP="00DB10EA">
      <w:pPr>
        <w:spacing w:before="0" w:after="0"/>
        <w:ind w:left="0" w:right="0"/>
        <w:rPr>
          <w:noProof/>
          <w:lang w:val="en-AU" w:eastAsia="en-AU"/>
        </w:rPr>
      </w:pPr>
    </w:p>
    <w:p w14:paraId="70A441C0" w14:textId="687B437B" w:rsidR="00A23D41" w:rsidRDefault="00A23D41" w:rsidP="00DB10EA">
      <w:pPr>
        <w:spacing w:before="0" w:after="0"/>
        <w:ind w:left="0" w:right="0"/>
        <w:rPr>
          <w:noProof/>
          <w:lang w:val="en-AU" w:eastAsia="en-AU"/>
        </w:rPr>
      </w:pPr>
    </w:p>
    <w:p w14:paraId="5BD8B2B4" w14:textId="234C883F" w:rsidR="00A23D41" w:rsidRDefault="00A23D41" w:rsidP="00DB10EA">
      <w:pPr>
        <w:spacing w:before="0" w:after="0"/>
        <w:ind w:left="0" w:right="0"/>
        <w:rPr>
          <w:noProof/>
          <w:lang w:val="en-AU" w:eastAsia="en-AU"/>
        </w:rPr>
      </w:pPr>
    </w:p>
    <w:p w14:paraId="4A139F18" w14:textId="6DCB3D20" w:rsidR="00A23D41" w:rsidRDefault="00A23D41" w:rsidP="00DB10EA">
      <w:pPr>
        <w:spacing w:before="0" w:after="0"/>
        <w:ind w:left="0" w:right="0"/>
        <w:rPr>
          <w:noProof/>
          <w:lang w:val="en-AU" w:eastAsia="en-AU"/>
        </w:rPr>
      </w:pPr>
    </w:p>
    <w:p w14:paraId="28F4D390" w14:textId="5364F42F" w:rsidR="00A23D41" w:rsidRDefault="00A23D41" w:rsidP="00DB10EA">
      <w:pPr>
        <w:spacing w:before="0" w:after="0"/>
        <w:ind w:left="0" w:right="0"/>
        <w:rPr>
          <w:noProof/>
          <w:lang w:val="en-AU" w:eastAsia="en-AU"/>
        </w:rPr>
      </w:pPr>
    </w:p>
    <w:p w14:paraId="62F883BE" w14:textId="72E2F39A" w:rsidR="00A23D41" w:rsidRDefault="00A23D41" w:rsidP="00DB10EA">
      <w:pPr>
        <w:spacing w:before="0" w:after="0"/>
        <w:ind w:left="0" w:right="0"/>
        <w:rPr>
          <w:noProof/>
          <w:lang w:val="en-AU" w:eastAsia="en-AU"/>
        </w:rPr>
      </w:pPr>
    </w:p>
    <w:p w14:paraId="07A84426" w14:textId="5D4B1A2E" w:rsidR="00A23D41" w:rsidRDefault="00A23D41" w:rsidP="00DB10EA">
      <w:pPr>
        <w:spacing w:before="0" w:after="0"/>
        <w:ind w:left="0" w:right="0"/>
        <w:rPr>
          <w:noProof/>
          <w:lang w:val="en-AU" w:eastAsia="en-AU"/>
        </w:rPr>
      </w:pPr>
    </w:p>
    <w:p w14:paraId="25382F47" w14:textId="777A8517" w:rsidR="00A23D41" w:rsidRDefault="00A23D41" w:rsidP="00DB10EA">
      <w:pPr>
        <w:spacing w:before="0" w:after="0"/>
        <w:ind w:left="0" w:right="0"/>
        <w:rPr>
          <w:noProof/>
          <w:lang w:val="en-AU" w:eastAsia="en-AU"/>
        </w:rPr>
      </w:pPr>
    </w:p>
    <w:p w14:paraId="3250BC71" w14:textId="5E5A02E8" w:rsidR="00A23D41" w:rsidRDefault="00A23D41" w:rsidP="00DB10EA">
      <w:pPr>
        <w:spacing w:before="0" w:after="0"/>
        <w:ind w:left="0" w:right="0"/>
        <w:rPr>
          <w:noProof/>
          <w:lang w:val="en-AU" w:eastAsia="en-AU"/>
        </w:rPr>
      </w:pPr>
    </w:p>
    <w:p w14:paraId="3E2E5F8A" w14:textId="14140222" w:rsidR="00A23D41" w:rsidRDefault="00A23D41" w:rsidP="00DB10EA">
      <w:pPr>
        <w:spacing w:before="0" w:after="0"/>
        <w:ind w:left="0" w:right="0"/>
        <w:rPr>
          <w:noProof/>
          <w:lang w:val="en-AU" w:eastAsia="en-AU"/>
        </w:rPr>
      </w:pPr>
    </w:p>
    <w:p w14:paraId="5EA29363" w14:textId="1DFD3048" w:rsidR="00A23D41" w:rsidRDefault="00A23D41" w:rsidP="00DB10EA">
      <w:pPr>
        <w:spacing w:before="0" w:after="0"/>
        <w:ind w:left="0" w:right="0"/>
        <w:rPr>
          <w:noProof/>
          <w:lang w:val="en-AU" w:eastAsia="en-AU"/>
        </w:rPr>
      </w:pPr>
    </w:p>
    <w:p w14:paraId="1532028A" w14:textId="3A982D71" w:rsidR="00A23D41" w:rsidRDefault="00A23D41" w:rsidP="00DB10EA">
      <w:pPr>
        <w:spacing w:before="0" w:after="0"/>
        <w:ind w:left="0" w:right="0"/>
        <w:rPr>
          <w:noProof/>
          <w:lang w:val="en-AU" w:eastAsia="en-AU"/>
        </w:rPr>
      </w:pPr>
    </w:p>
    <w:p w14:paraId="7B142290" w14:textId="4E7ED856" w:rsidR="00A23D41" w:rsidRDefault="00A23D41" w:rsidP="00DB10EA">
      <w:pPr>
        <w:spacing w:before="0" w:after="0"/>
        <w:ind w:left="0" w:right="0"/>
        <w:rPr>
          <w:noProof/>
          <w:lang w:val="en-AU" w:eastAsia="en-AU"/>
        </w:rPr>
      </w:pPr>
    </w:p>
    <w:p w14:paraId="733E35FA" w14:textId="34A9B6C0" w:rsidR="00A23D41" w:rsidRDefault="00A23D41" w:rsidP="00DB10EA">
      <w:pPr>
        <w:spacing w:before="0" w:after="0"/>
        <w:ind w:left="0" w:right="0"/>
        <w:rPr>
          <w:noProof/>
          <w:lang w:val="en-AU" w:eastAsia="en-AU"/>
        </w:rPr>
      </w:pPr>
    </w:p>
    <w:p w14:paraId="6DD4B233" w14:textId="13C52F30" w:rsidR="00A23D41" w:rsidRDefault="00A23D41" w:rsidP="00DB10EA">
      <w:pPr>
        <w:spacing w:before="0" w:after="0"/>
        <w:ind w:left="0" w:right="0"/>
        <w:rPr>
          <w:noProof/>
          <w:lang w:val="en-AU" w:eastAsia="en-AU"/>
        </w:rPr>
      </w:pPr>
    </w:p>
    <w:p w14:paraId="0EB00434" w14:textId="119E0879" w:rsidR="00A23D41" w:rsidRDefault="00A23D41" w:rsidP="00DB10EA">
      <w:pPr>
        <w:spacing w:before="0" w:after="0"/>
        <w:ind w:left="0" w:right="0"/>
        <w:rPr>
          <w:noProof/>
          <w:lang w:val="en-AU" w:eastAsia="en-AU"/>
        </w:rPr>
      </w:pPr>
    </w:p>
    <w:p w14:paraId="76B7CBAB" w14:textId="040D446E" w:rsidR="00A23D41" w:rsidRDefault="00A23D41" w:rsidP="00DB10EA">
      <w:pPr>
        <w:spacing w:before="0" w:after="0"/>
        <w:ind w:left="0" w:right="0"/>
        <w:rPr>
          <w:noProof/>
          <w:lang w:val="en-AU" w:eastAsia="en-AU"/>
        </w:rPr>
      </w:pPr>
    </w:p>
    <w:p w14:paraId="0C06D341" w14:textId="7CE32D4A" w:rsidR="00A23D41" w:rsidRDefault="00A23D41" w:rsidP="00DB10EA">
      <w:pPr>
        <w:spacing w:before="0" w:after="0"/>
        <w:ind w:left="0" w:right="0"/>
        <w:rPr>
          <w:noProof/>
          <w:lang w:val="en-AU" w:eastAsia="en-AU"/>
        </w:rPr>
      </w:pPr>
    </w:p>
    <w:p w14:paraId="324D776E" w14:textId="60EB8110" w:rsidR="00A23D41" w:rsidRDefault="00A23D41" w:rsidP="00DB10EA">
      <w:pPr>
        <w:spacing w:before="0" w:after="0"/>
        <w:ind w:left="0" w:right="0"/>
        <w:rPr>
          <w:noProof/>
          <w:lang w:val="en-AU" w:eastAsia="en-AU"/>
        </w:rPr>
      </w:pPr>
    </w:p>
    <w:p w14:paraId="45C3354E" w14:textId="6CE0B9CA" w:rsidR="00A23D41" w:rsidRDefault="00A23D41" w:rsidP="00DB10EA">
      <w:pPr>
        <w:spacing w:before="0" w:after="0"/>
        <w:ind w:left="0" w:right="0"/>
        <w:rPr>
          <w:noProof/>
          <w:lang w:val="en-AU" w:eastAsia="en-AU"/>
        </w:rPr>
      </w:pPr>
    </w:p>
    <w:p w14:paraId="1500EBB7" w14:textId="5F5F9150" w:rsidR="00A23D41" w:rsidRDefault="00A23D41" w:rsidP="00DB10EA">
      <w:pPr>
        <w:spacing w:before="0" w:after="0"/>
        <w:ind w:left="0" w:right="0"/>
        <w:rPr>
          <w:noProof/>
          <w:lang w:val="en-AU" w:eastAsia="en-AU"/>
        </w:rPr>
      </w:pPr>
    </w:p>
    <w:p w14:paraId="70568EFD" w14:textId="43B87373" w:rsidR="00A23D41" w:rsidRDefault="00A23D41" w:rsidP="00DB10EA">
      <w:pPr>
        <w:spacing w:before="0" w:after="0"/>
        <w:ind w:left="0" w:right="0"/>
        <w:rPr>
          <w:noProof/>
          <w:lang w:val="en-AU" w:eastAsia="en-AU"/>
        </w:rPr>
      </w:pPr>
    </w:p>
    <w:p w14:paraId="1631E037" w14:textId="127364DE" w:rsidR="00A23D41" w:rsidRDefault="00A23D41" w:rsidP="00DB10EA">
      <w:pPr>
        <w:spacing w:before="0" w:after="0"/>
        <w:ind w:left="0" w:right="0"/>
        <w:rPr>
          <w:noProof/>
          <w:lang w:val="en-AU" w:eastAsia="en-AU"/>
        </w:rPr>
      </w:pPr>
    </w:p>
    <w:p w14:paraId="6FF145AE" w14:textId="160B046C" w:rsidR="00A23D41" w:rsidRDefault="00A23D41" w:rsidP="00DB10EA">
      <w:pPr>
        <w:spacing w:before="0" w:after="0"/>
        <w:ind w:left="0" w:right="0"/>
        <w:rPr>
          <w:noProof/>
          <w:lang w:val="en-AU" w:eastAsia="en-AU"/>
        </w:rPr>
      </w:pPr>
    </w:p>
    <w:p w14:paraId="3FB55F67" w14:textId="77777777" w:rsidR="00A23D41" w:rsidRDefault="00A23D41" w:rsidP="00DB10EA">
      <w:pPr>
        <w:spacing w:before="0" w:after="0"/>
        <w:ind w:left="0" w:right="0"/>
        <w:rPr>
          <w:noProof/>
          <w:lang w:val="en-AU" w:eastAsia="en-AU"/>
        </w:rPr>
      </w:pPr>
    </w:p>
    <w:p w14:paraId="3419EA2A" w14:textId="2BE987CA" w:rsid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90B1578" w14:textId="77777777" w:rsidR="006A6D49" w:rsidRPr="006A6D49" w:rsidRDefault="006A6D49" w:rsidP="00DB10EA">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71E811DE" w:rsidR="004225F9" w:rsidRDefault="00146971" w:rsidP="004E6A37">
            <w:pPr>
              <w:spacing w:before="0" w:after="0"/>
              <w:ind w:left="0" w:right="0"/>
              <w:rPr>
                <w:noProof/>
                <w:lang w:val="en-AU" w:eastAsia="en-AU"/>
              </w:rPr>
            </w:pPr>
            <w:r>
              <w:rPr>
                <w:noProof/>
                <w:lang w:val="en-AU" w:eastAsia="en-AU"/>
              </w:rPr>
              <w:t>Malicious</w:t>
            </w:r>
          </w:p>
        </w:tc>
        <w:tc>
          <w:tcPr>
            <w:tcW w:w="7109" w:type="dxa"/>
          </w:tcPr>
          <w:p w14:paraId="28092B73" w14:textId="2D0E4105" w:rsidR="004225F9" w:rsidRDefault="006A6D49" w:rsidP="00146971">
            <w:pPr>
              <w:pStyle w:val="ListParagraph"/>
              <w:numPr>
                <w:ilvl w:val="0"/>
                <w:numId w:val="3"/>
              </w:numPr>
              <w:spacing w:before="0" w:after="0"/>
              <w:ind w:right="0"/>
              <w:rPr>
                <w:noProof/>
                <w:lang w:val="en-AU" w:eastAsia="en-AU"/>
              </w:rPr>
            </w:pPr>
            <w:r>
              <w:rPr>
                <w:noProof/>
                <w:lang w:val="en-AU" w:eastAsia="en-AU"/>
              </w:rPr>
              <w:t>C</w:t>
            </w:r>
            <w:r w:rsidR="00146971">
              <w:rPr>
                <w:noProof/>
                <w:lang w:val="en-AU" w:eastAsia="en-AU"/>
              </w:rPr>
              <w:t>learly a social engineering attack to steal personal info</w:t>
            </w:r>
            <w:r>
              <w:rPr>
                <w:noProof/>
                <w:lang w:val="en-AU" w:eastAsia="en-AU"/>
              </w:rPr>
              <w:t>.</w:t>
            </w:r>
          </w:p>
          <w:p w14:paraId="609BBF25" w14:textId="2D00F1D8" w:rsidR="00146971" w:rsidRDefault="00146971" w:rsidP="00146971">
            <w:pPr>
              <w:pStyle w:val="ListParagraph"/>
              <w:numPr>
                <w:ilvl w:val="0"/>
                <w:numId w:val="3"/>
              </w:numPr>
              <w:spacing w:before="0" w:after="0"/>
              <w:ind w:right="0"/>
              <w:rPr>
                <w:noProof/>
                <w:lang w:val="en-AU" w:eastAsia="en-AU"/>
              </w:rPr>
            </w:pPr>
            <w:r>
              <w:rPr>
                <w:noProof/>
                <w:lang w:val="en-AU" w:eastAsia="en-AU"/>
              </w:rPr>
              <w:t>Firstly, let’s go through all indicators that might easily slip by anyone who is not attentive or is in a hurry:</w:t>
            </w:r>
          </w:p>
          <w:p w14:paraId="69CBD906" w14:textId="77777777" w:rsidR="00146971" w:rsidRDefault="00146971" w:rsidP="00146971">
            <w:pPr>
              <w:pStyle w:val="ListParagraph"/>
              <w:numPr>
                <w:ilvl w:val="0"/>
                <w:numId w:val="5"/>
              </w:numPr>
              <w:spacing w:before="0" w:after="0"/>
              <w:ind w:right="0"/>
              <w:rPr>
                <w:noProof/>
                <w:lang w:val="en-AU" w:eastAsia="en-AU"/>
              </w:rPr>
            </w:pPr>
            <w:r>
              <w:rPr>
                <w:noProof/>
                <w:lang w:val="en-AU" w:eastAsia="en-AU"/>
              </w:rPr>
              <w:t>The email subject it so accurate in describing the task specified in the email.</w:t>
            </w:r>
          </w:p>
          <w:p w14:paraId="432D2A42" w14:textId="217ABFC6" w:rsidR="00146971" w:rsidRDefault="00146971" w:rsidP="00146971">
            <w:pPr>
              <w:pStyle w:val="ListParagraph"/>
              <w:numPr>
                <w:ilvl w:val="0"/>
                <w:numId w:val="5"/>
              </w:numPr>
              <w:spacing w:before="0" w:after="0"/>
              <w:ind w:right="0"/>
              <w:rPr>
                <w:noProof/>
                <w:lang w:val="en-AU" w:eastAsia="en-AU"/>
              </w:rPr>
            </w:pPr>
            <w:r>
              <w:rPr>
                <w:noProof/>
                <w:lang w:val="en-AU" w:eastAsia="en-AU"/>
              </w:rPr>
              <w:t xml:space="preserve">The email is marked as important </w:t>
            </w:r>
          </w:p>
          <w:p w14:paraId="62CA72FF" w14:textId="77777777" w:rsidR="00146971" w:rsidRDefault="00146971" w:rsidP="00146971">
            <w:pPr>
              <w:pStyle w:val="ListParagraph"/>
              <w:numPr>
                <w:ilvl w:val="0"/>
                <w:numId w:val="5"/>
              </w:numPr>
              <w:spacing w:before="0" w:after="0"/>
              <w:ind w:right="0"/>
              <w:rPr>
                <w:noProof/>
                <w:lang w:val="en-AU" w:eastAsia="en-AU"/>
              </w:rPr>
            </w:pPr>
            <w:r>
              <w:rPr>
                <w:noProof/>
                <w:lang w:val="en-AU" w:eastAsia="en-AU"/>
              </w:rPr>
              <w:t>UPDATE YOUR ACCOUNT is highlighted in such a way that it might redirect to an authentic link</w:t>
            </w:r>
          </w:p>
          <w:p w14:paraId="2C3A1043" w14:textId="77777777" w:rsidR="00146971" w:rsidRDefault="00146971" w:rsidP="00146971">
            <w:pPr>
              <w:pStyle w:val="ListParagraph"/>
              <w:numPr>
                <w:ilvl w:val="0"/>
                <w:numId w:val="5"/>
              </w:numPr>
              <w:spacing w:before="0" w:after="0"/>
              <w:ind w:right="0"/>
              <w:rPr>
                <w:noProof/>
                <w:lang w:val="en-AU" w:eastAsia="en-AU"/>
              </w:rPr>
            </w:pPr>
            <w:r>
              <w:rPr>
                <w:noProof/>
                <w:lang w:val="en-AU" w:eastAsia="en-AU"/>
              </w:rPr>
              <w:t>The signature at the end is spot on to make it look like the email is genuinely from Microsoft.</w:t>
            </w:r>
          </w:p>
          <w:p w14:paraId="74367BE9" w14:textId="77777777" w:rsidR="00146971" w:rsidRDefault="00146971" w:rsidP="00146971">
            <w:pPr>
              <w:pStyle w:val="ListParagraph"/>
              <w:numPr>
                <w:ilvl w:val="0"/>
                <w:numId w:val="6"/>
              </w:numPr>
              <w:spacing w:before="0" w:after="0"/>
              <w:ind w:right="0"/>
              <w:rPr>
                <w:noProof/>
                <w:lang w:val="en-AU" w:eastAsia="en-AU"/>
              </w:rPr>
            </w:pPr>
            <w:r>
              <w:rPr>
                <w:noProof/>
                <w:lang w:val="en-AU" w:eastAsia="en-AU"/>
              </w:rPr>
              <w:t>Now, let’s go through all the malicious indicators:</w:t>
            </w:r>
          </w:p>
          <w:p w14:paraId="50C2B1CD" w14:textId="50329CAB" w:rsidR="00146971" w:rsidRDefault="006A6D49" w:rsidP="00146971">
            <w:pPr>
              <w:pStyle w:val="ListParagraph"/>
              <w:numPr>
                <w:ilvl w:val="0"/>
                <w:numId w:val="7"/>
              </w:numPr>
              <w:spacing w:before="0" w:after="0"/>
              <w:ind w:right="0"/>
              <w:rPr>
                <w:noProof/>
                <w:lang w:val="en-AU" w:eastAsia="en-AU"/>
              </w:rPr>
            </w:pPr>
            <w:r>
              <w:rPr>
                <w:noProof/>
                <w:lang w:val="en-AU" w:eastAsia="en-AU"/>
              </w:rPr>
              <w:t>T</w:t>
            </w:r>
            <w:r w:rsidR="00146971">
              <w:rPr>
                <w:noProof/>
                <w:lang w:val="en-AU" w:eastAsia="en-AU"/>
              </w:rPr>
              <w:t xml:space="preserve">he email is </w:t>
            </w:r>
            <w:r>
              <w:rPr>
                <w:noProof/>
                <w:lang w:val="en-AU" w:eastAsia="en-AU"/>
              </w:rPr>
              <w:t>from Venture.ru (Russian link), not from Microsoft support. (signature at the end)</w:t>
            </w:r>
          </w:p>
          <w:p w14:paraId="1F9DE1DF" w14:textId="77777777" w:rsidR="006A6D49" w:rsidRDefault="006A6D49" w:rsidP="00146971">
            <w:pPr>
              <w:pStyle w:val="ListParagraph"/>
              <w:numPr>
                <w:ilvl w:val="0"/>
                <w:numId w:val="7"/>
              </w:numPr>
              <w:spacing w:before="0" w:after="0"/>
              <w:ind w:right="0"/>
              <w:rPr>
                <w:noProof/>
                <w:lang w:val="en-AU" w:eastAsia="en-AU"/>
              </w:rPr>
            </w:pPr>
            <w:r>
              <w:rPr>
                <w:noProof/>
                <w:lang w:val="en-AU" w:eastAsia="en-AU"/>
              </w:rPr>
              <w:t>‘Onedrive..’ the link at the top looks genuine and might be the authentic OneDrive link to prove to the viewer that the email is genuine. (Which shows the intelligence in the planning by the hacker)</w:t>
            </w:r>
          </w:p>
          <w:p w14:paraId="7B84D90F" w14:textId="4A706392" w:rsidR="006A6D49" w:rsidRDefault="006A6D49" w:rsidP="00146971">
            <w:pPr>
              <w:pStyle w:val="ListParagraph"/>
              <w:numPr>
                <w:ilvl w:val="0"/>
                <w:numId w:val="7"/>
              </w:numPr>
              <w:spacing w:before="0" w:after="0"/>
              <w:ind w:right="0"/>
              <w:rPr>
                <w:noProof/>
                <w:lang w:val="en-AU" w:eastAsia="en-AU"/>
              </w:rPr>
            </w:pPr>
            <w:r>
              <w:rPr>
                <w:noProof/>
                <w:lang w:val="en-AU" w:eastAsia="en-AU"/>
              </w:rPr>
              <w:t xml:space="preserve">The </w:t>
            </w:r>
            <w:r w:rsidR="00A23D41">
              <w:rPr>
                <w:noProof/>
                <w:lang w:val="en-AU" w:eastAsia="en-AU"/>
              </w:rPr>
              <w:t>G</w:t>
            </w:r>
            <w:r>
              <w:rPr>
                <w:noProof/>
                <w:lang w:val="en-AU" w:eastAsia="en-AU"/>
              </w:rPr>
              <w:t>rammar of the 2</w:t>
            </w:r>
            <w:r w:rsidRPr="006A6D49">
              <w:rPr>
                <w:noProof/>
                <w:vertAlign w:val="superscript"/>
                <w:lang w:val="en-AU" w:eastAsia="en-AU"/>
              </w:rPr>
              <w:t>nd</w:t>
            </w:r>
            <w:r>
              <w:rPr>
                <w:noProof/>
                <w:lang w:val="en-AU" w:eastAsia="en-AU"/>
              </w:rPr>
              <w:t xml:space="preserve"> paragraph is wrong.</w:t>
            </w:r>
          </w:p>
          <w:p w14:paraId="14A98854" w14:textId="7731D2D8" w:rsidR="006A6D49" w:rsidRDefault="002638B3" w:rsidP="006A6D49">
            <w:pPr>
              <w:pStyle w:val="ListParagraph"/>
              <w:numPr>
                <w:ilvl w:val="0"/>
                <w:numId w:val="7"/>
              </w:numPr>
              <w:spacing w:before="0" w:after="0"/>
              <w:ind w:right="0"/>
              <w:rPr>
                <w:noProof/>
                <w:lang w:val="en-AU" w:eastAsia="en-AU"/>
              </w:rPr>
            </w:pPr>
            <w:r>
              <w:rPr>
                <w:noProof/>
                <w:lang w:val="en-AU" w:eastAsia="en-AU"/>
              </w:rPr>
              <w:t>‘o</w:t>
            </w:r>
            <w:r w:rsidR="006A6D49">
              <w:rPr>
                <w:noProof/>
                <w:lang w:val="en-AU" w:eastAsia="en-AU"/>
              </w:rPr>
              <w:t>ffice 365</w:t>
            </w:r>
            <w:r>
              <w:rPr>
                <w:noProof/>
                <w:lang w:val="en-AU" w:eastAsia="en-AU"/>
              </w:rPr>
              <w:t>’</w:t>
            </w:r>
            <w:r w:rsidR="006A6D49">
              <w:rPr>
                <w:noProof/>
                <w:lang w:val="en-AU" w:eastAsia="en-AU"/>
              </w:rPr>
              <w:t xml:space="preserve"> instead of ‘Office365’, </w:t>
            </w:r>
            <w:r>
              <w:rPr>
                <w:noProof/>
                <w:lang w:val="en-AU" w:eastAsia="en-AU"/>
              </w:rPr>
              <w:t>‘</w:t>
            </w:r>
            <w:r w:rsidR="006A6D49" w:rsidRPr="006A6D49">
              <w:rPr>
                <w:noProof/>
                <w:lang w:val="en-AU" w:eastAsia="en-AU"/>
              </w:rPr>
              <w:t>Recevie</w:t>
            </w:r>
            <w:r>
              <w:rPr>
                <w:noProof/>
                <w:lang w:val="en-AU" w:eastAsia="en-AU"/>
              </w:rPr>
              <w:t>’</w:t>
            </w:r>
            <w:r w:rsidR="006A6D49" w:rsidRPr="006A6D49">
              <w:rPr>
                <w:noProof/>
                <w:lang w:val="en-AU" w:eastAsia="en-AU"/>
              </w:rPr>
              <w:t xml:space="preserve"> instead of </w:t>
            </w:r>
            <w:r>
              <w:rPr>
                <w:noProof/>
                <w:lang w:val="en-AU" w:eastAsia="en-AU"/>
              </w:rPr>
              <w:t>‘</w:t>
            </w:r>
            <w:r w:rsidR="006A6D49" w:rsidRPr="006A6D49">
              <w:rPr>
                <w:noProof/>
                <w:lang w:val="en-AU" w:eastAsia="en-AU"/>
              </w:rPr>
              <w:t>receive</w:t>
            </w:r>
            <w:r>
              <w:rPr>
                <w:noProof/>
                <w:lang w:val="en-AU" w:eastAsia="en-AU"/>
              </w:rPr>
              <w:t>’</w:t>
            </w:r>
            <w:r w:rsidR="006A6D49">
              <w:rPr>
                <w:noProof/>
                <w:lang w:val="en-AU" w:eastAsia="en-AU"/>
              </w:rPr>
              <w:t xml:space="preserve">, </w:t>
            </w:r>
            <w:r>
              <w:rPr>
                <w:noProof/>
                <w:lang w:val="en-AU" w:eastAsia="en-AU"/>
              </w:rPr>
              <w:t>‘</w:t>
            </w:r>
            <w:r w:rsidR="006A6D49" w:rsidRPr="006A6D49">
              <w:rPr>
                <w:noProof/>
                <w:lang w:val="en-AU" w:eastAsia="en-AU"/>
              </w:rPr>
              <w:t>Update</w:t>
            </w:r>
            <w:r>
              <w:rPr>
                <w:noProof/>
                <w:lang w:val="en-AU" w:eastAsia="en-AU"/>
              </w:rPr>
              <w:t>’</w:t>
            </w:r>
            <w:r w:rsidR="006A6D49" w:rsidRPr="006A6D49">
              <w:rPr>
                <w:noProof/>
                <w:lang w:val="en-AU" w:eastAsia="en-AU"/>
              </w:rPr>
              <w:t xml:space="preserve"> insead of ‘updated’</w:t>
            </w:r>
            <w:r w:rsidR="006A6D49">
              <w:rPr>
                <w:noProof/>
                <w:lang w:val="en-AU" w:eastAsia="en-AU"/>
              </w:rPr>
              <w:t xml:space="preserve">, </w:t>
            </w:r>
            <w:r>
              <w:rPr>
                <w:noProof/>
                <w:lang w:val="en-AU" w:eastAsia="en-AU"/>
              </w:rPr>
              <w:t>‘</w:t>
            </w:r>
            <w:r w:rsidR="006A6D49">
              <w:rPr>
                <w:noProof/>
                <w:lang w:val="en-AU" w:eastAsia="en-AU"/>
              </w:rPr>
              <w:t>file</w:t>
            </w:r>
            <w:r>
              <w:rPr>
                <w:noProof/>
                <w:lang w:val="en-AU" w:eastAsia="en-AU"/>
              </w:rPr>
              <w:t>’</w:t>
            </w:r>
            <w:r w:rsidR="006A6D49">
              <w:rPr>
                <w:noProof/>
                <w:lang w:val="en-AU" w:eastAsia="en-AU"/>
              </w:rPr>
              <w:t xml:space="preserve"> instead of ‘files’</w:t>
            </w:r>
            <w:r>
              <w:rPr>
                <w:noProof/>
                <w:lang w:val="en-AU" w:eastAsia="en-AU"/>
              </w:rPr>
              <w:t>.</w:t>
            </w:r>
          </w:p>
          <w:p w14:paraId="66B8F42C" w14:textId="2D9FA6A9" w:rsidR="006A6D49" w:rsidRDefault="006A6D49" w:rsidP="006A6D49">
            <w:pPr>
              <w:pStyle w:val="ListParagraph"/>
              <w:numPr>
                <w:ilvl w:val="0"/>
                <w:numId w:val="7"/>
              </w:numPr>
              <w:spacing w:before="0" w:after="0"/>
              <w:ind w:right="0"/>
              <w:rPr>
                <w:noProof/>
                <w:lang w:val="en-AU" w:eastAsia="en-AU"/>
              </w:rPr>
            </w:pPr>
            <w:r>
              <w:rPr>
                <w:noProof/>
                <w:lang w:val="en-AU" w:eastAsia="en-AU"/>
              </w:rPr>
              <w:t xml:space="preserve">SECURITY is in huge letters to scare the </w:t>
            </w:r>
            <w:r w:rsidR="00A23D41">
              <w:rPr>
                <w:noProof/>
                <w:lang w:val="en-AU" w:eastAsia="en-AU"/>
              </w:rPr>
              <w:t>receipient</w:t>
            </w:r>
            <w:r>
              <w:rPr>
                <w:noProof/>
                <w:lang w:val="en-AU" w:eastAsia="en-AU"/>
              </w:rPr>
              <w:t xml:space="preserve"> into believing that there may be a compromise.</w:t>
            </w:r>
          </w:p>
          <w:p w14:paraId="4B69196E" w14:textId="77777777" w:rsidR="006A6D49" w:rsidRDefault="006A6D49" w:rsidP="006A6D49">
            <w:pPr>
              <w:pStyle w:val="ListParagraph"/>
              <w:numPr>
                <w:ilvl w:val="0"/>
                <w:numId w:val="6"/>
              </w:numPr>
              <w:spacing w:before="0" w:after="0"/>
              <w:ind w:right="0"/>
              <w:rPr>
                <w:noProof/>
                <w:lang w:val="en-AU" w:eastAsia="en-AU"/>
              </w:rPr>
            </w:pPr>
            <w:r>
              <w:rPr>
                <w:noProof/>
                <w:lang w:val="en-AU" w:eastAsia="en-AU"/>
              </w:rPr>
              <w:t>No customer support email asks for signing up, so the link might be http:// link or a proxy server.</w:t>
            </w:r>
          </w:p>
          <w:p w14:paraId="4FB5F4BB" w14:textId="0DD556B5" w:rsidR="006A6D49" w:rsidRPr="006A6D49" w:rsidRDefault="006A6D49" w:rsidP="006A6D49">
            <w:pPr>
              <w:pStyle w:val="ListParagraph"/>
              <w:numPr>
                <w:ilvl w:val="0"/>
                <w:numId w:val="6"/>
              </w:numPr>
              <w:spacing w:before="0" w:after="0"/>
              <w:ind w:right="0"/>
              <w:rPr>
                <w:noProof/>
                <w:lang w:val="en-AU" w:eastAsia="en-AU"/>
              </w:rPr>
            </w:pPr>
            <w:r>
              <w:rPr>
                <w:noProof/>
                <w:lang w:val="en-AU" w:eastAsia="en-AU"/>
              </w:rPr>
              <w:t xml:space="preserve">The </w:t>
            </w:r>
            <w:r w:rsidR="002638B3">
              <w:rPr>
                <w:noProof/>
                <w:lang w:val="en-AU" w:eastAsia="en-AU"/>
              </w:rPr>
              <w:t>‘</w:t>
            </w:r>
            <w:r>
              <w:rPr>
                <w:noProof/>
                <w:lang w:val="en-AU" w:eastAsia="en-AU"/>
              </w:rPr>
              <w:t>customers support</w:t>
            </w:r>
            <w:r w:rsidR="002638B3">
              <w:rPr>
                <w:noProof/>
                <w:lang w:val="en-AU" w:eastAsia="en-AU"/>
              </w:rPr>
              <w:t>’</w:t>
            </w:r>
            <w:r>
              <w:rPr>
                <w:noProof/>
                <w:lang w:val="en-AU" w:eastAsia="en-AU"/>
              </w:rPr>
              <w:t xml:space="preserve"> at the end clearly indicates that it is not written by a person who knows English or </w:t>
            </w:r>
            <w:r w:rsidR="002638B3">
              <w:rPr>
                <w:noProof/>
                <w:lang w:val="en-AU" w:eastAsia="en-AU"/>
              </w:rPr>
              <w:t>who’s</w:t>
            </w:r>
            <w:r>
              <w:rPr>
                <w:noProof/>
                <w:lang w:val="en-AU" w:eastAsia="en-AU"/>
              </w:rPr>
              <w:t xml:space="preserve"> using an auto signature generator by Microsoft’s emailer service.</w:t>
            </w:r>
          </w:p>
        </w:tc>
      </w:tr>
    </w:tbl>
    <w:p w14:paraId="66CC10B4" w14:textId="3DA9B237" w:rsidR="0064428C" w:rsidRDefault="0064428C" w:rsidP="00DB10EA">
      <w:pPr>
        <w:spacing w:before="0" w:after="0"/>
        <w:ind w:left="0" w:right="0"/>
        <w:rPr>
          <w:noProof/>
          <w:lang w:val="en-AU" w:eastAsia="en-AU"/>
        </w:rPr>
      </w:pPr>
    </w:p>
    <w:p w14:paraId="73432C4E" w14:textId="60C97649" w:rsidR="0064428C" w:rsidRDefault="0064428C" w:rsidP="00DB10EA">
      <w:pPr>
        <w:spacing w:before="0" w:after="0"/>
        <w:ind w:left="0" w:right="0"/>
        <w:rPr>
          <w:noProof/>
          <w:lang w:val="en-AU" w:eastAsia="en-AU"/>
        </w:rPr>
      </w:pPr>
    </w:p>
    <w:p w14:paraId="2BCBC701" w14:textId="439E4E33" w:rsidR="00A23D41" w:rsidRDefault="00A23D41" w:rsidP="00DB10EA">
      <w:pPr>
        <w:spacing w:before="0" w:after="0"/>
        <w:ind w:left="0" w:right="0"/>
        <w:rPr>
          <w:noProof/>
          <w:lang w:val="en-AU" w:eastAsia="en-AU"/>
        </w:rPr>
      </w:pPr>
    </w:p>
    <w:p w14:paraId="2B2AD664" w14:textId="256F8855" w:rsidR="00A23D41" w:rsidRDefault="00A23D41" w:rsidP="00DB10EA">
      <w:pPr>
        <w:spacing w:before="0" w:after="0"/>
        <w:ind w:left="0" w:right="0"/>
        <w:rPr>
          <w:noProof/>
          <w:lang w:val="en-AU" w:eastAsia="en-AU"/>
        </w:rPr>
      </w:pPr>
    </w:p>
    <w:p w14:paraId="42CDDBBA" w14:textId="6E7346E9" w:rsidR="00A23D41" w:rsidRDefault="00A23D41" w:rsidP="00DB10EA">
      <w:pPr>
        <w:spacing w:before="0" w:after="0"/>
        <w:ind w:left="0" w:right="0"/>
        <w:rPr>
          <w:noProof/>
          <w:lang w:val="en-AU" w:eastAsia="en-AU"/>
        </w:rPr>
      </w:pPr>
    </w:p>
    <w:p w14:paraId="57743867" w14:textId="20A4A6A7" w:rsidR="00A23D41" w:rsidRDefault="00A23D41" w:rsidP="00DB10EA">
      <w:pPr>
        <w:spacing w:before="0" w:after="0"/>
        <w:ind w:left="0" w:right="0"/>
        <w:rPr>
          <w:noProof/>
          <w:lang w:val="en-AU" w:eastAsia="en-AU"/>
        </w:rPr>
      </w:pPr>
    </w:p>
    <w:p w14:paraId="679A2956" w14:textId="2030ABD3" w:rsidR="00A23D41" w:rsidRDefault="00A23D41" w:rsidP="00DB10EA">
      <w:pPr>
        <w:spacing w:before="0" w:after="0"/>
        <w:ind w:left="0" w:right="0"/>
        <w:rPr>
          <w:noProof/>
          <w:lang w:val="en-AU" w:eastAsia="en-AU"/>
        </w:rPr>
      </w:pPr>
    </w:p>
    <w:p w14:paraId="063C807E" w14:textId="5A1A1626" w:rsidR="00A23D41" w:rsidRDefault="00A23D41" w:rsidP="00DB10EA">
      <w:pPr>
        <w:spacing w:before="0" w:after="0"/>
        <w:ind w:left="0" w:right="0"/>
        <w:rPr>
          <w:noProof/>
          <w:lang w:val="en-AU" w:eastAsia="en-AU"/>
        </w:rPr>
      </w:pPr>
    </w:p>
    <w:p w14:paraId="35D0885F" w14:textId="2C19C6CA" w:rsidR="00A23D41" w:rsidRDefault="00A23D41" w:rsidP="00DB10EA">
      <w:pPr>
        <w:spacing w:before="0" w:after="0"/>
        <w:ind w:left="0" w:right="0"/>
        <w:rPr>
          <w:noProof/>
          <w:lang w:val="en-AU" w:eastAsia="en-AU"/>
        </w:rPr>
      </w:pPr>
    </w:p>
    <w:p w14:paraId="73EBFB16" w14:textId="3F0C74AD" w:rsidR="00A23D41" w:rsidRDefault="00A23D41" w:rsidP="00DB10EA">
      <w:pPr>
        <w:spacing w:before="0" w:after="0"/>
        <w:ind w:left="0" w:right="0"/>
        <w:rPr>
          <w:noProof/>
          <w:lang w:val="en-AU" w:eastAsia="en-AU"/>
        </w:rPr>
      </w:pPr>
    </w:p>
    <w:p w14:paraId="5BE4EA16" w14:textId="77F534A4" w:rsidR="00A23D41" w:rsidRDefault="00A23D41" w:rsidP="00DB10EA">
      <w:pPr>
        <w:spacing w:before="0" w:after="0"/>
        <w:ind w:left="0" w:right="0"/>
        <w:rPr>
          <w:noProof/>
          <w:lang w:val="en-AU" w:eastAsia="en-AU"/>
        </w:rPr>
      </w:pPr>
    </w:p>
    <w:p w14:paraId="14F171F0" w14:textId="0DACCF7E" w:rsidR="00A23D41" w:rsidRDefault="00A23D41" w:rsidP="00DB10EA">
      <w:pPr>
        <w:spacing w:before="0" w:after="0"/>
        <w:ind w:left="0" w:right="0"/>
        <w:rPr>
          <w:noProof/>
          <w:lang w:val="en-AU" w:eastAsia="en-AU"/>
        </w:rPr>
      </w:pPr>
    </w:p>
    <w:p w14:paraId="39A0DD4E" w14:textId="6B56CC94" w:rsidR="00A23D41" w:rsidRDefault="00A23D41" w:rsidP="00DB10EA">
      <w:pPr>
        <w:spacing w:before="0" w:after="0"/>
        <w:ind w:left="0" w:right="0"/>
        <w:rPr>
          <w:noProof/>
          <w:lang w:val="en-AU" w:eastAsia="en-AU"/>
        </w:rPr>
      </w:pPr>
    </w:p>
    <w:p w14:paraId="7BF34266" w14:textId="3E472DFA" w:rsidR="00A23D41" w:rsidRDefault="00A23D41" w:rsidP="00DB10EA">
      <w:pPr>
        <w:spacing w:before="0" w:after="0"/>
        <w:ind w:left="0" w:right="0"/>
        <w:rPr>
          <w:noProof/>
          <w:lang w:val="en-AU" w:eastAsia="en-AU"/>
        </w:rPr>
      </w:pPr>
    </w:p>
    <w:p w14:paraId="4BBBB174" w14:textId="7A937C9D" w:rsidR="00A23D41" w:rsidRDefault="00A23D41" w:rsidP="00DB10EA">
      <w:pPr>
        <w:spacing w:before="0" w:after="0"/>
        <w:ind w:left="0" w:right="0"/>
        <w:rPr>
          <w:noProof/>
          <w:lang w:val="en-AU" w:eastAsia="en-AU"/>
        </w:rPr>
      </w:pPr>
    </w:p>
    <w:p w14:paraId="07208C33" w14:textId="06AF2911" w:rsidR="00A23D41" w:rsidRDefault="00A23D41" w:rsidP="00DB10EA">
      <w:pPr>
        <w:spacing w:before="0" w:after="0"/>
        <w:ind w:left="0" w:right="0"/>
        <w:rPr>
          <w:noProof/>
          <w:lang w:val="en-AU" w:eastAsia="en-AU"/>
        </w:rPr>
      </w:pPr>
    </w:p>
    <w:p w14:paraId="08C72EEC" w14:textId="5C5FBA9F" w:rsidR="00A23D41" w:rsidRDefault="00A23D41" w:rsidP="00DB10EA">
      <w:pPr>
        <w:spacing w:before="0" w:after="0"/>
        <w:ind w:left="0" w:right="0"/>
        <w:rPr>
          <w:noProof/>
          <w:lang w:val="en-AU" w:eastAsia="en-AU"/>
        </w:rPr>
      </w:pPr>
    </w:p>
    <w:p w14:paraId="5F874A04" w14:textId="642F56A4" w:rsidR="00A23D41" w:rsidRDefault="00A23D41" w:rsidP="00DB10EA">
      <w:pPr>
        <w:spacing w:before="0" w:after="0"/>
        <w:ind w:left="0" w:right="0"/>
        <w:rPr>
          <w:noProof/>
          <w:lang w:val="en-AU" w:eastAsia="en-AU"/>
        </w:rPr>
      </w:pPr>
    </w:p>
    <w:p w14:paraId="071BAD98" w14:textId="77777777" w:rsidR="00A23D41" w:rsidRDefault="00A23D41" w:rsidP="00DB10EA">
      <w:pPr>
        <w:spacing w:before="0" w:after="0"/>
        <w:ind w:left="0" w:right="0"/>
        <w:rPr>
          <w:noProof/>
          <w:lang w:val="en-AU" w:eastAsia="en-AU"/>
        </w:rPr>
      </w:pPr>
    </w:p>
    <w:p w14:paraId="249D6849" w14:textId="45B68060" w:rsidR="00A23D41" w:rsidRDefault="00A23D41" w:rsidP="00DB10EA">
      <w:pPr>
        <w:spacing w:before="0" w:after="0"/>
        <w:ind w:left="0" w:right="0"/>
        <w:rPr>
          <w:noProof/>
          <w:lang w:val="en-AU" w:eastAsia="en-AU"/>
        </w:rPr>
      </w:pPr>
    </w:p>
    <w:p w14:paraId="0567C423" w14:textId="77777777" w:rsidR="00A23D41" w:rsidRDefault="00A23D41"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1645C717" w:rsidR="004225F9" w:rsidRDefault="00E60F9D" w:rsidP="004E6A37">
            <w:pPr>
              <w:spacing w:before="0" w:after="0"/>
              <w:ind w:left="0" w:right="0"/>
              <w:rPr>
                <w:noProof/>
                <w:lang w:val="en-AU" w:eastAsia="en-AU"/>
              </w:rPr>
            </w:pPr>
            <w:r>
              <w:rPr>
                <w:noProof/>
                <w:lang w:val="en-AU" w:eastAsia="en-AU"/>
              </w:rPr>
              <w:t>Malicious</w:t>
            </w:r>
          </w:p>
        </w:tc>
        <w:tc>
          <w:tcPr>
            <w:tcW w:w="7109" w:type="dxa"/>
          </w:tcPr>
          <w:p w14:paraId="19C17335" w14:textId="77777777" w:rsidR="004225F9" w:rsidRDefault="00E60F9D" w:rsidP="00E60F9D">
            <w:pPr>
              <w:pStyle w:val="ListParagraph"/>
              <w:numPr>
                <w:ilvl w:val="0"/>
                <w:numId w:val="8"/>
              </w:numPr>
              <w:spacing w:before="0" w:after="0"/>
              <w:ind w:right="0"/>
              <w:rPr>
                <w:noProof/>
                <w:lang w:val="en-AU" w:eastAsia="en-AU"/>
              </w:rPr>
            </w:pPr>
            <w:r>
              <w:rPr>
                <w:noProof/>
                <w:lang w:val="en-AU" w:eastAsia="en-AU"/>
              </w:rPr>
              <w:t>The attached URL is clearly a proxy server.</w:t>
            </w:r>
          </w:p>
          <w:p w14:paraId="09024487" w14:textId="77777777" w:rsidR="00E60F9D" w:rsidRDefault="00E60F9D" w:rsidP="00E60F9D">
            <w:pPr>
              <w:pStyle w:val="ListParagraph"/>
              <w:numPr>
                <w:ilvl w:val="0"/>
                <w:numId w:val="8"/>
              </w:numPr>
              <w:spacing w:before="0" w:after="0"/>
              <w:ind w:right="0"/>
              <w:rPr>
                <w:noProof/>
                <w:lang w:val="en-AU" w:eastAsia="en-AU"/>
              </w:rPr>
            </w:pPr>
            <w:r>
              <w:rPr>
                <w:noProof/>
                <w:lang w:val="en-AU" w:eastAsia="en-AU"/>
              </w:rPr>
              <w:t>‘facebook’ is spelt wrongly, the url ends with ‘.com.opt’ linking to another domain entirely, ‘.htm’ is not the same as ‘.html’ showing malicious code injection.</w:t>
            </w:r>
          </w:p>
          <w:p w14:paraId="6BC4EC3F" w14:textId="71473340" w:rsidR="00E60F9D" w:rsidRDefault="00E60F9D" w:rsidP="00E60F9D">
            <w:pPr>
              <w:pStyle w:val="ListParagraph"/>
              <w:numPr>
                <w:ilvl w:val="0"/>
                <w:numId w:val="8"/>
              </w:numPr>
              <w:spacing w:before="0" w:after="0"/>
              <w:ind w:right="0"/>
              <w:rPr>
                <w:noProof/>
                <w:lang w:val="en-AU" w:eastAsia="en-AU"/>
              </w:rPr>
            </w:pPr>
            <w:r>
              <w:rPr>
                <w:noProof/>
                <w:lang w:val="en-AU" w:eastAsia="en-AU"/>
              </w:rPr>
              <w:t>The email is clearly informal</w:t>
            </w:r>
            <w:r w:rsidR="00707570">
              <w:rPr>
                <w:noProof/>
                <w:lang w:val="en-AU" w:eastAsia="en-AU"/>
              </w:rPr>
              <w:t xml:space="preserve"> from the subject line</w:t>
            </w:r>
            <w:r>
              <w:rPr>
                <w:noProof/>
                <w:lang w:val="en-AU" w:eastAsia="en-AU"/>
              </w:rPr>
              <w:t>, showing that it is probably from a trusted friend of the recipient who’s identity has been compromised(identity theft) or another email address with that friend’s name is being used.</w:t>
            </w:r>
          </w:p>
          <w:p w14:paraId="7C8F9311" w14:textId="77777777" w:rsidR="00E60F9D" w:rsidRDefault="00707570" w:rsidP="00E60F9D">
            <w:pPr>
              <w:pStyle w:val="ListParagraph"/>
              <w:numPr>
                <w:ilvl w:val="0"/>
                <w:numId w:val="8"/>
              </w:numPr>
              <w:spacing w:before="0" w:after="0"/>
              <w:ind w:right="0"/>
              <w:rPr>
                <w:noProof/>
                <w:lang w:val="en-AU" w:eastAsia="en-AU"/>
              </w:rPr>
            </w:pPr>
            <w:r>
              <w:rPr>
                <w:noProof/>
                <w:lang w:val="en-AU" w:eastAsia="en-AU"/>
              </w:rPr>
              <w:t>The description in the start shows a concerned friend trying to convince the recipient to click the malicious link.</w:t>
            </w:r>
          </w:p>
          <w:p w14:paraId="48AA949D" w14:textId="0D1FE47A" w:rsidR="00707570" w:rsidRPr="00E60F9D" w:rsidRDefault="00707570" w:rsidP="00E60F9D">
            <w:pPr>
              <w:pStyle w:val="ListParagraph"/>
              <w:numPr>
                <w:ilvl w:val="0"/>
                <w:numId w:val="8"/>
              </w:numPr>
              <w:spacing w:before="0" w:after="0"/>
              <w:ind w:right="0"/>
              <w:rPr>
                <w:noProof/>
                <w:lang w:val="en-AU" w:eastAsia="en-AU"/>
              </w:rPr>
            </w:pPr>
            <w:r>
              <w:rPr>
                <w:noProof/>
                <w:lang w:val="en-AU" w:eastAsia="en-AU"/>
              </w:rPr>
              <w:t>Since, it is signed as ‘Vinny’ in the end, the url clearly indicates a social engineering attack designed to steal the identity and credentials of facebook belonging to the recipient.</w:t>
            </w:r>
          </w:p>
        </w:tc>
      </w:tr>
    </w:tbl>
    <w:p w14:paraId="654228A0" w14:textId="361D7657" w:rsidR="0064428C" w:rsidRDefault="0064428C" w:rsidP="00DB10EA">
      <w:pPr>
        <w:spacing w:before="0" w:after="0"/>
        <w:ind w:left="0" w:right="0"/>
        <w:rPr>
          <w:noProof/>
          <w:lang w:val="en-AU" w:eastAsia="en-AU"/>
        </w:rPr>
      </w:pPr>
    </w:p>
    <w:p w14:paraId="2351B6E2" w14:textId="5FD22194" w:rsidR="0064428C" w:rsidRDefault="0064428C" w:rsidP="00DB10EA">
      <w:pPr>
        <w:spacing w:before="0" w:after="0"/>
        <w:ind w:left="0" w:right="0"/>
        <w:rPr>
          <w:noProof/>
          <w:lang w:val="en-AU" w:eastAsia="en-AU"/>
        </w:rPr>
      </w:pPr>
    </w:p>
    <w:p w14:paraId="1B5F1D69" w14:textId="2AF7F52D" w:rsidR="003359FB" w:rsidRDefault="003359FB" w:rsidP="00DB10EA">
      <w:pPr>
        <w:spacing w:before="0" w:after="0"/>
        <w:ind w:left="0" w:right="0"/>
        <w:rPr>
          <w:noProof/>
          <w:lang w:val="en-AU" w:eastAsia="en-AU"/>
        </w:rPr>
      </w:pPr>
    </w:p>
    <w:p w14:paraId="05858363" w14:textId="6E0E1DBE" w:rsidR="003359FB" w:rsidRDefault="003359FB" w:rsidP="00DB10EA">
      <w:pPr>
        <w:spacing w:before="0" w:after="0"/>
        <w:ind w:left="0" w:right="0"/>
        <w:rPr>
          <w:noProof/>
          <w:lang w:val="en-AU" w:eastAsia="en-AU"/>
        </w:rPr>
      </w:pPr>
    </w:p>
    <w:p w14:paraId="2E97E561" w14:textId="14478EAF" w:rsidR="003359FB" w:rsidRDefault="003359FB" w:rsidP="00DB10EA">
      <w:pPr>
        <w:spacing w:before="0" w:after="0"/>
        <w:ind w:left="0" w:right="0"/>
        <w:rPr>
          <w:noProof/>
          <w:lang w:val="en-AU" w:eastAsia="en-AU"/>
        </w:rPr>
      </w:pPr>
    </w:p>
    <w:p w14:paraId="18399E40" w14:textId="7578CC72" w:rsidR="003359FB" w:rsidRDefault="003359FB" w:rsidP="00DB10EA">
      <w:pPr>
        <w:spacing w:before="0" w:after="0"/>
        <w:ind w:left="0" w:right="0"/>
        <w:rPr>
          <w:noProof/>
          <w:lang w:val="en-AU" w:eastAsia="en-AU"/>
        </w:rPr>
      </w:pPr>
    </w:p>
    <w:p w14:paraId="36483164" w14:textId="0A9BAC76" w:rsidR="003359FB" w:rsidRDefault="003359FB" w:rsidP="00DB10EA">
      <w:pPr>
        <w:spacing w:before="0" w:after="0"/>
        <w:ind w:left="0" w:right="0"/>
        <w:rPr>
          <w:noProof/>
          <w:lang w:val="en-AU" w:eastAsia="en-AU"/>
        </w:rPr>
      </w:pPr>
    </w:p>
    <w:p w14:paraId="1133EA42" w14:textId="0FAEB315" w:rsidR="003359FB" w:rsidRDefault="003359FB" w:rsidP="00DB10EA">
      <w:pPr>
        <w:spacing w:before="0" w:after="0"/>
        <w:ind w:left="0" w:right="0"/>
        <w:rPr>
          <w:noProof/>
          <w:lang w:val="en-AU" w:eastAsia="en-AU"/>
        </w:rPr>
      </w:pPr>
    </w:p>
    <w:p w14:paraId="3C18DC95" w14:textId="20D32390" w:rsidR="003359FB" w:rsidRDefault="003359FB" w:rsidP="00DB10EA">
      <w:pPr>
        <w:spacing w:before="0" w:after="0"/>
        <w:ind w:left="0" w:right="0"/>
        <w:rPr>
          <w:noProof/>
          <w:lang w:val="en-AU" w:eastAsia="en-AU"/>
        </w:rPr>
      </w:pPr>
    </w:p>
    <w:p w14:paraId="5F080036" w14:textId="50FCFA99" w:rsidR="003359FB" w:rsidRDefault="003359FB" w:rsidP="00DB10EA">
      <w:pPr>
        <w:spacing w:before="0" w:after="0"/>
        <w:ind w:left="0" w:right="0"/>
        <w:rPr>
          <w:noProof/>
          <w:lang w:val="en-AU" w:eastAsia="en-AU"/>
        </w:rPr>
      </w:pPr>
    </w:p>
    <w:p w14:paraId="14269767" w14:textId="278AF966" w:rsidR="003359FB" w:rsidRDefault="003359FB" w:rsidP="00DB10EA">
      <w:pPr>
        <w:spacing w:before="0" w:after="0"/>
        <w:ind w:left="0" w:right="0"/>
        <w:rPr>
          <w:noProof/>
          <w:lang w:val="en-AU" w:eastAsia="en-AU"/>
        </w:rPr>
      </w:pPr>
    </w:p>
    <w:p w14:paraId="198E93A0" w14:textId="0DC2253D" w:rsidR="003359FB" w:rsidRDefault="003359FB" w:rsidP="00DB10EA">
      <w:pPr>
        <w:spacing w:before="0" w:after="0"/>
        <w:ind w:left="0" w:right="0"/>
        <w:rPr>
          <w:noProof/>
          <w:lang w:val="en-AU" w:eastAsia="en-AU"/>
        </w:rPr>
      </w:pPr>
    </w:p>
    <w:p w14:paraId="6C1B4CE8" w14:textId="6E623F83" w:rsidR="003359FB" w:rsidRDefault="003359FB" w:rsidP="00DB10EA">
      <w:pPr>
        <w:spacing w:before="0" w:after="0"/>
        <w:ind w:left="0" w:right="0"/>
        <w:rPr>
          <w:noProof/>
          <w:lang w:val="en-AU" w:eastAsia="en-AU"/>
        </w:rPr>
      </w:pPr>
    </w:p>
    <w:p w14:paraId="4A2B7FB2" w14:textId="01CEBA4B" w:rsidR="003359FB" w:rsidRDefault="003359FB" w:rsidP="00DB10EA">
      <w:pPr>
        <w:spacing w:before="0" w:after="0"/>
        <w:ind w:left="0" w:right="0"/>
        <w:rPr>
          <w:noProof/>
          <w:lang w:val="en-AU" w:eastAsia="en-AU"/>
        </w:rPr>
      </w:pPr>
    </w:p>
    <w:p w14:paraId="72CD6E90" w14:textId="4E1787AB" w:rsidR="003359FB" w:rsidRDefault="003359FB" w:rsidP="00DB10EA">
      <w:pPr>
        <w:spacing w:before="0" w:after="0"/>
        <w:ind w:left="0" w:right="0"/>
        <w:rPr>
          <w:noProof/>
          <w:lang w:val="en-AU" w:eastAsia="en-AU"/>
        </w:rPr>
      </w:pPr>
    </w:p>
    <w:p w14:paraId="77BC978A" w14:textId="190E82F8" w:rsidR="003359FB" w:rsidRDefault="003359FB" w:rsidP="00DB10EA">
      <w:pPr>
        <w:spacing w:before="0" w:after="0"/>
        <w:ind w:left="0" w:right="0"/>
        <w:rPr>
          <w:noProof/>
          <w:lang w:val="en-AU" w:eastAsia="en-AU"/>
        </w:rPr>
      </w:pPr>
    </w:p>
    <w:p w14:paraId="5CC3250E" w14:textId="4571766F" w:rsidR="003359FB" w:rsidRDefault="003359FB" w:rsidP="00DB10EA">
      <w:pPr>
        <w:spacing w:before="0" w:after="0"/>
        <w:ind w:left="0" w:right="0"/>
        <w:rPr>
          <w:noProof/>
          <w:lang w:val="en-AU" w:eastAsia="en-AU"/>
        </w:rPr>
      </w:pPr>
    </w:p>
    <w:p w14:paraId="2CD94CD4" w14:textId="276525F4" w:rsidR="003359FB" w:rsidRDefault="003359FB" w:rsidP="00DB10EA">
      <w:pPr>
        <w:spacing w:before="0" w:after="0"/>
        <w:ind w:left="0" w:right="0"/>
        <w:rPr>
          <w:noProof/>
          <w:lang w:val="en-AU" w:eastAsia="en-AU"/>
        </w:rPr>
      </w:pPr>
    </w:p>
    <w:p w14:paraId="6E6DB94F" w14:textId="026B0A55" w:rsidR="003359FB" w:rsidRDefault="003359FB" w:rsidP="00DB10EA">
      <w:pPr>
        <w:spacing w:before="0" w:after="0"/>
        <w:ind w:left="0" w:right="0"/>
        <w:rPr>
          <w:noProof/>
          <w:lang w:val="en-AU" w:eastAsia="en-AU"/>
        </w:rPr>
      </w:pPr>
    </w:p>
    <w:p w14:paraId="5F781174" w14:textId="1C42804A" w:rsidR="003359FB" w:rsidRDefault="003359FB" w:rsidP="00DB10EA">
      <w:pPr>
        <w:spacing w:before="0" w:after="0"/>
        <w:ind w:left="0" w:right="0"/>
        <w:rPr>
          <w:noProof/>
          <w:lang w:val="en-AU" w:eastAsia="en-AU"/>
        </w:rPr>
      </w:pPr>
    </w:p>
    <w:p w14:paraId="3E4045A3" w14:textId="42BC653E" w:rsidR="003359FB" w:rsidRDefault="003359FB" w:rsidP="00DB10EA">
      <w:pPr>
        <w:spacing w:before="0" w:after="0"/>
        <w:ind w:left="0" w:right="0"/>
        <w:rPr>
          <w:noProof/>
          <w:lang w:val="en-AU" w:eastAsia="en-AU"/>
        </w:rPr>
      </w:pPr>
    </w:p>
    <w:p w14:paraId="5084CBFF" w14:textId="1192D2A0" w:rsidR="003359FB" w:rsidRDefault="003359FB" w:rsidP="00DB10EA">
      <w:pPr>
        <w:spacing w:before="0" w:after="0"/>
        <w:ind w:left="0" w:right="0"/>
        <w:rPr>
          <w:noProof/>
          <w:lang w:val="en-AU" w:eastAsia="en-AU"/>
        </w:rPr>
      </w:pPr>
    </w:p>
    <w:p w14:paraId="48A7078F" w14:textId="4AD9E512" w:rsidR="003359FB" w:rsidRDefault="003359FB" w:rsidP="00DB10EA">
      <w:pPr>
        <w:spacing w:before="0" w:after="0"/>
        <w:ind w:left="0" w:right="0"/>
        <w:rPr>
          <w:noProof/>
          <w:lang w:val="en-AU" w:eastAsia="en-AU"/>
        </w:rPr>
      </w:pPr>
    </w:p>
    <w:p w14:paraId="2435C180" w14:textId="3D4D1CCC" w:rsidR="003359FB" w:rsidRDefault="003359FB" w:rsidP="00DB10EA">
      <w:pPr>
        <w:spacing w:before="0" w:after="0"/>
        <w:ind w:left="0" w:right="0"/>
        <w:rPr>
          <w:noProof/>
          <w:lang w:val="en-AU" w:eastAsia="en-AU"/>
        </w:rPr>
      </w:pPr>
    </w:p>
    <w:p w14:paraId="52569B05" w14:textId="5F85F1A5" w:rsidR="003359FB" w:rsidRDefault="003359FB" w:rsidP="00DB10EA">
      <w:pPr>
        <w:spacing w:before="0" w:after="0"/>
        <w:ind w:left="0" w:right="0"/>
        <w:rPr>
          <w:noProof/>
          <w:lang w:val="en-AU" w:eastAsia="en-AU"/>
        </w:rPr>
      </w:pPr>
    </w:p>
    <w:p w14:paraId="3094372F" w14:textId="4115E3A9" w:rsidR="003359FB" w:rsidRDefault="003359FB" w:rsidP="00DB10EA">
      <w:pPr>
        <w:spacing w:before="0" w:after="0"/>
        <w:ind w:left="0" w:right="0"/>
        <w:rPr>
          <w:noProof/>
          <w:lang w:val="en-AU" w:eastAsia="en-AU"/>
        </w:rPr>
      </w:pPr>
    </w:p>
    <w:p w14:paraId="7FCB9F36" w14:textId="41A7CC22" w:rsidR="003359FB" w:rsidRDefault="003359FB" w:rsidP="00DB10EA">
      <w:pPr>
        <w:spacing w:before="0" w:after="0"/>
        <w:ind w:left="0" w:right="0"/>
        <w:rPr>
          <w:noProof/>
          <w:lang w:val="en-AU" w:eastAsia="en-AU"/>
        </w:rPr>
      </w:pPr>
    </w:p>
    <w:p w14:paraId="5D4F1562" w14:textId="3DF4330F" w:rsidR="003359FB" w:rsidRDefault="003359FB" w:rsidP="00DB10EA">
      <w:pPr>
        <w:spacing w:before="0" w:after="0"/>
        <w:ind w:left="0" w:right="0"/>
        <w:rPr>
          <w:noProof/>
          <w:lang w:val="en-AU" w:eastAsia="en-AU"/>
        </w:rPr>
      </w:pPr>
    </w:p>
    <w:p w14:paraId="5C5793D9" w14:textId="26CFDE06" w:rsidR="003359FB" w:rsidRDefault="003359FB" w:rsidP="00DB10EA">
      <w:pPr>
        <w:spacing w:before="0" w:after="0"/>
        <w:ind w:left="0" w:right="0"/>
        <w:rPr>
          <w:noProof/>
          <w:lang w:val="en-AU" w:eastAsia="en-AU"/>
        </w:rPr>
      </w:pPr>
    </w:p>
    <w:p w14:paraId="0F855F21" w14:textId="0A9F2B64" w:rsidR="003359FB" w:rsidRDefault="003359FB" w:rsidP="00DB10EA">
      <w:pPr>
        <w:spacing w:before="0" w:after="0"/>
        <w:ind w:left="0" w:right="0"/>
        <w:rPr>
          <w:noProof/>
          <w:lang w:val="en-AU" w:eastAsia="en-AU"/>
        </w:rPr>
      </w:pPr>
    </w:p>
    <w:p w14:paraId="175049DD" w14:textId="7E2E4F0A" w:rsidR="003359FB" w:rsidRDefault="003359FB" w:rsidP="00DB10EA">
      <w:pPr>
        <w:spacing w:before="0" w:after="0"/>
        <w:ind w:left="0" w:right="0"/>
        <w:rPr>
          <w:noProof/>
          <w:lang w:val="en-AU" w:eastAsia="en-AU"/>
        </w:rPr>
      </w:pPr>
    </w:p>
    <w:p w14:paraId="519B35D5" w14:textId="4A6D0851" w:rsidR="003359FB" w:rsidRDefault="003359FB" w:rsidP="00DB10EA">
      <w:pPr>
        <w:spacing w:before="0" w:after="0"/>
        <w:ind w:left="0" w:right="0"/>
        <w:rPr>
          <w:noProof/>
          <w:lang w:val="en-AU" w:eastAsia="en-AU"/>
        </w:rPr>
      </w:pPr>
    </w:p>
    <w:p w14:paraId="53E4E065" w14:textId="77777777" w:rsidR="003359FB" w:rsidRDefault="003359FB"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67B7B105" w:rsidR="004225F9" w:rsidRDefault="00653EC5" w:rsidP="004E6A37">
            <w:pPr>
              <w:spacing w:before="0" w:after="0"/>
              <w:ind w:left="0" w:right="0"/>
              <w:rPr>
                <w:noProof/>
                <w:lang w:val="en-AU" w:eastAsia="en-AU"/>
              </w:rPr>
            </w:pPr>
            <w:r>
              <w:rPr>
                <w:noProof/>
                <w:lang w:val="en-AU" w:eastAsia="en-AU"/>
              </w:rPr>
              <w:t>Safe</w:t>
            </w:r>
            <w:r w:rsidR="003359FB">
              <w:rPr>
                <w:noProof/>
                <w:lang w:val="en-AU" w:eastAsia="en-AU"/>
              </w:rPr>
              <w:t>/Malicious</w:t>
            </w:r>
          </w:p>
        </w:tc>
        <w:tc>
          <w:tcPr>
            <w:tcW w:w="7109" w:type="dxa"/>
          </w:tcPr>
          <w:p w14:paraId="6A70888C" w14:textId="77777777" w:rsidR="004225F9" w:rsidRDefault="003359FB" w:rsidP="003359FB">
            <w:pPr>
              <w:pStyle w:val="ListParagraph"/>
              <w:numPr>
                <w:ilvl w:val="0"/>
                <w:numId w:val="12"/>
              </w:numPr>
              <w:spacing w:before="0" w:after="0"/>
              <w:ind w:right="0"/>
              <w:rPr>
                <w:noProof/>
                <w:lang w:val="en-AU" w:eastAsia="en-AU"/>
              </w:rPr>
            </w:pPr>
            <w:r>
              <w:rPr>
                <w:noProof/>
                <w:lang w:val="en-AU" w:eastAsia="en-AU"/>
              </w:rPr>
              <w:t>This situation could be linked to either a malicious or a non-malicious thread.</w:t>
            </w:r>
          </w:p>
          <w:p w14:paraId="1686F44C" w14:textId="77777777" w:rsidR="003359FB" w:rsidRDefault="003359FB" w:rsidP="003359FB">
            <w:pPr>
              <w:pStyle w:val="ListParagraph"/>
              <w:numPr>
                <w:ilvl w:val="0"/>
                <w:numId w:val="12"/>
              </w:numPr>
              <w:spacing w:before="0" w:after="0"/>
              <w:ind w:right="0"/>
              <w:rPr>
                <w:noProof/>
                <w:lang w:val="en-AU" w:eastAsia="en-AU"/>
              </w:rPr>
            </w:pPr>
            <w:r>
              <w:rPr>
                <w:noProof/>
                <w:lang w:val="en-AU" w:eastAsia="en-AU"/>
              </w:rPr>
              <w:t>Let me elaborate a bit, if the sender ‘Adam Markus’ is a trusted person to the recipient ‘me’, then it is a safe email.</w:t>
            </w:r>
          </w:p>
          <w:p w14:paraId="3BADBEF4" w14:textId="77777777" w:rsidR="003359FB" w:rsidRDefault="003359FB" w:rsidP="003359FB">
            <w:pPr>
              <w:pStyle w:val="ListParagraph"/>
              <w:numPr>
                <w:ilvl w:val="0"/>
                <w:numId w:val="12"/>
              </w:numPr>
              <w:spacing w:before="0" w:after="0"/>
              <w:ind w:right="0"/>
              <w:rPr>
                <w:noProof/>
                <w:lang w:val="en-AU" w:eastAsia="en-AU"/>
              </w:rPr>
            </w:pPr>
            <w:r>
              <w:rPr>
                <w:noProof/>
                <w:lang w:val="en-AU" w:eastAsia="en-AU"/>
              </w:rPr>
              <w:t>This is because it clearly is a double forwarded promotional message from ‘i.massdrop.com’ regarding a product that is released by the massdrop company.</w:t>
            </w:r>
          </w:p>
          <w:p w14:paraId="39D3F0A6" w14:textId="77777777" w:rsidR="003359FB" w:rsidRDefault="003359FB" w:rsidP="003359FB">
            <w:pPr>
              <w:pStyle w:val="ListParagraph"/>
              <w:numPr>
                <w:ilvl w:val="0"/>
                <w:numId w:val="12"/>
              </w:numPr>
              <w:spacing w:before="0" w:after="0"/>
              <w:ind w:right="0"/>
              <w:rPr>
                <w:noProof/>
                <w:lang w:val="en-AU" w:eastAsia="en-AU"/>
              </w:rPr>
            </w:pPr>
            <w:r>
              <w:rPr>
                <w:noProof/>
                <w:lang w:val="en-AU" w:eastAsia="en-AU"/>
              </w:rPr>
              <w:t>Further, it cearly is a trusted website by the person who sent it, however, it is important that sensitive info shouldn’t be entered through the link anyways.</w:t>
            </w:r>
          </w:p>
          <w:p w14:paraId="008BE1BA" w14:textId="77777777" w:rsidR="003359FB" w:rsidRDefault="003359FB" w:rsidP="003359FB">
            <w:pPr>
              <w:pStyle w:val="ListParagraph"/>
              <w:numPr>
                <w:ilvl w:val="0"/>
                <w:numId w:val="12"/>
              </w:numPr>
              <w:spacing w:before="0" w:after="0"/>
              <w:ind w:right="0"/>
              <w:rPr>
                <w:noProof/>
                <w:lang w:val="en-AU" w:eastAsia="en-AU"/>
              </w:rPr>
            </w:pPr>
            <w:r>
              <w:rPr>
                <w:noProof/>
                <w:lang w:val="en-AU" w:eastAsia="en-AU"/>
              </w:rPr>
              <w:t>Considering that the mail is malicious, there are 2 indicators:</w:t>
            </w:r>
          </w:p>
          <w:p w14:paraId="12F6A334" w14:textId="77777777" w:rsidR="003359FB" w:rsidRDefault="003359FB" w:rsidP="003359FB">
            <w:pPr>
              <w:pStyle w:val="ListParagraph"/>
              <w:numPr>
                <w:ilvl w:val="0"/>
                <w:numId w:val="13"/>
              </w:numPr>
              <w:spacing w:before="0" w:after="0"/>
              <w:ind w:right="0"/>
              <w:rPr>
                <w:noProof/>
                <w:lang w:val="en-AU" w:eastAsia="en-AU"/>
              </w:rPr>
            </w:pPr>
            <w:r>
              <w:rPr>
                <w:noProof/>
                <w:lang w:val="en-AU" w:eastAsia="en-AU"/>
              </w:rPr>
              <w:t xml:space="preserve">‘i.massdrop.com’ sounds like a proxy website with a fake address to steal personal info. </w:t>
            </w:r>
          </w:p>
          <w:p w14:paraId="36D46D31" w14:textId="63EEEB9F" w:rsidR="003359FB" w:rsidRPr="003359FB" w:rsidRDefault="003359FB" w:rsidP="003359FB">
            <w:pPr>
              <w:pStyle w:val="ListParagraph"/>
              <w:numPr>
                <w:ilvl w:val="0"/>
                <w:numId w:val="13"/>
              </w:numPr>
              <w:spacing w:before="0" w:after="0"/>
              <w:ind w:right="0"/>
              <w:rPr>
                <w:noProof/>
                <w:lang w:val="en-AU" w:eastAsia="en-AU"/>
              </w:rPr>
            </w:pPr>
            <w:r>
              <w:rPr>
                <w:noProof/>
                <w:lang w:val="en-AU" w:eastAsia="en-AU"/>
              </w:rPr>
              <w:t>There’s a chance that the recipient doesn’t know Adam Markus, clearly meaning that he might be an attacker trying to steal sensitive info through phishing.</w:t>
            </w:r>
          </w:p>
        </w:tc>
      </w:tr>
    </w:tbl>
    <w:p w14:paraId="4B917BBD" w14:textId="2744E9BD" w:rsidR="0064428C" w:rsidRDefault="0064428C" w:rsidP="00DB10EA">
      <w:pPr>
        <w:spacing w:before="0" w:after="0"/>
        <w:ind w:left="0" w:right="0"/>
        <w:rPr>
          <w:noProof/>
          <w:lang w:val="en-AU" w:eastAsia="en-AU"/>
        </w:rPr>
      </w:pPr>
    </w:p>
    <w:p w14:paraId="19C7B69A" w14:textId="704C3FED" w:rsidR="0064428C" w:rsidRDefault="0064428C" w:rsidP="00DB10EA">
      <w:pPr>
        <w:spacing w:before="0" w:after="0"/>
        <w:ind w:left="0" w:right="0"/>
        <w:rPr>
          <w:noProof/>
          <w:lang w:val="en-AU" w:eastAsia="en-AU"/>
        </w:rPr>
      </w:pPr>
    </w:p>
    <w:p w14:paraId="383D5F82" w14:textId="2585D42C" w:rsidR="00C6541E" w:rsidRDefault="00C6541E" w:rsidP="00DB10EA">
      <w:pPr>
        <w:spacing w:before="0" w:after="0"/>
        <w:ind w:left="0" w:right="0"/>
        <w:rPr>
          <w:noProof/>
          <w:lang w:val="en-AU" w:eastAsia="en-AU"/>
        </w:rPr>
      </w:pPr>
    </w:p>
    <w:p w14:paraId="1A295C93" w14:textId="3FD13CE8" w:rsidR="00C6541E" w:rsidRDefault="00C6541E" w:rsidP="00DB10EA">
      <w:pPr>
        <w:spacing w:before="0" w:after="0"/>
        <w:ind w:left="0" w:right="0"/>
        <w:rPr>
          <w:noProof/>
          <w:lang w:val="en-AU" w:eastAsia="en-AU"/>
        </w:rPr>
      </w:pPr>
    </w:p>
    <w:p w14:paraId="591A7163" w14:textId="667CCC63" w:rsidR="00C6541E" w:rsidRDefault="00C6541E" w:rsidP="00DB10EA">
      <w:pPr>
        <w:spacing w:before="0" w:after="0"/>
        <w:ind w:left="0" w:right="0"/>
        <w:rPr>
          <w:noProof/>
          <w:lang w:val="en-AU" w:eastAsia="en-AU"/>
        </w:rPr>
      </w:pPr>
    </w:p>
    <w:p w14:paraId="5CB9E19B" w14:textId="6210E9DF" w:rsidR="00C6541E" w:rsidRDefault="00C6541E" w:rsidP="00DB10EA">
      <w:pPr>
        <w:spacing w:before="0" w:after="0"/>
        <w:ind w:left="0" w:right="0"/>
        <w:rPr>
          <w:noProof/>
          <w:lang w:val="en-AU" w:eastAsia="en-AU"/>
        </w:rPr>
      </w:pPr>
    </w:p>
    <w:p w14:paraId="3DE905CD" w14:textId="2F9051A1" w:rsidR="00C6541E" w:rsidRDefault="00C6541E" w:rsidP="00DB10EA">
      <w:pPr>
        <w:spacing w:before="0" w:after="0"/>
        <w:ind w:left="0" w:right="0"/>
        <w:rPr>
          <w:noProof/>
          <w:lang w:val="en-AU" w:eastAsia="en-AU"/>
        </w:rPr>
      </w:pPr>
    </w:p>
    <w:p w14:paraId="4E986441" w14:textId="474AF87D" w:rsidR="00C6541E" w:rsidRDefault="00C6541E" w:rsidP="00DB10EA">
      <w:pPr>
        <w:spacing w:before="0" w:after="0"/>
        <w:ind w:left="0" w:right="0"/>
        <w:rPr>
          <w:noProof/>
          <w:lang w:val="en-AU" w:eastAsia="en-AU"/>
        </w:rPr>
      </w:pPr>
    </w:p>
    <w:p w14:paraId="222BBC50" w14:textId="02E407EE" w:rsidR="00C6541E" w:rsidRDefault="00C6541E" w:rsidP="00DB10EA">
      <w:pPr>
        <w:spacing w:before="0" w:after="0"/>
        <w:ind w:left="0" w:right="0"/>
        <w:rPr>
          <w:noProof/>
          <w:lang w:val="en-AU" w:eastAsia="en-AU"/>
        </w:rPr>
      </w:pPr>
    </w:p>
    <w:p w14:paraId="0110F827" w14:textId="030C969D" w:rsidR="00C6541E" w:rsidRDefault="00C6541E" w:rsidP="00DB10EA">
      <w:pPr>
        <w:spacing w:before="0" w:after="0"/>
        <w:ind w:left="0" w:right="0"/>
        <w:rPr>
          <w:noProof/>
          <w:lang w:val="en-AU" w:eastAsia="en-AU"/>
        </w:rPr>
      </w:pPr>
    </w:p>
    <w:p w14:paraId="14FAB01E" w14:textId="70432042" w:rsidR="00C6541E" w:rsidRDefault="00C6541E" w:rsidP="00DB10EA">
      <w:pPr>
        <w:spacing w:before="0" w:after="0"/>
        <w:ind w:left="0" w:right="0"/>
        <w:rPr>
          <w:noProof/>
          <w:lang w:val="en-AU" w:eastAsia="en-AU"/>
        </w:rPr>
      </w:pPr>
    </w:p>
    <w:p w14:paraId="5A397134" w14:textId="68B8B33A" w:rsidR="00C6541E" w:rsidRDefault="00C6541E" w:rsidP="00DB10EA">
      <w:pPr>
        <w:spacing w:before="0" w:after="0"/>
        <w:ind w:left="0" w:right="0"/>
        <w:rPr>
          <w:noProof/>
          <w:lang w:val="en-AU" w:eastAsia="en-AU"/>
        </w:rPr>
      </w:pPr>
    </w:p>
    <w:p w14:paraId="10C0A206" w14:textId="49146D83" w:rsidR="00C6541E" w:rsidRDefault="00C6541E" w:rsidP="00DB10EA">
      <w:pPr>
        <w:spacing w:before="0" w:after="0"/>
        <w:ind w:left="0" w:right="0"/>
        <w:rPr>
          <w:noProof/>
          <w:lang w:val="en-AU" w:eastAsia="en-AU"/>
        </w:rPr>
      </w:pPr>
    </w:p>
    <w:p w14:paraId="2FBA104F" w14:textId="101078C0" w:rsidR="00C6541E" w:rsidRDefault="00C6541E" w:rsidP="00DB10EA">
      <w:pPr>
        <w:spacing w:before="0" w:after="0"/>
        <w:ind w:left="0" w:right="0"/>
        <w:rPr>
          <w:noProof/>
          <w:lang w:val="en-AU" w:eastAsia="en-AU"/>
        </w:rPr>
      </w:pPr>
    </w:p>
    <w:p w14:paraId="62F50D41" w14:textId="6E0A5698" w:rsidR="00C6541E" w:rsidRDefault="00C6541E" w:rsidP="00DB10EA">
      <w:pPr>
        <w:spacing w:before="0" w:after="0"/>
        <w:ind w:left="0" w:right="0"/>
        <w:rPr>
          <w:noProof/>
          <w:lang w:val="en-AU" w:eastAsia="en-AU"/>
        </w:rPr>
      </w:pPr>
    </w:p>
    <w:p w14:paraId="1DA8F936" w14:textId="766D46FC" w:rsidR="00C6541E" w:rsidRDefault="00C6541E" w:rsidP="00DB10EA">
      <w:pPr>
        <w:spacing w:before="0" w:after="0"/>
        <w:ind w:left="0" w:right="0"/>
        <w:rPr>
          <w:noProof/>
          <w:lang w:val="en-AU" w:eastAsia="en-AU"/>
        </w:rPr>
      </w:pPr>
    </w:p>
    <w:p w14:paraId="59491E7E" w14:textId="6523A5CE" w:rsidR="00C6541E" w:rsidRDefault="00C6541E" w:rsidP="00DB10EA">
      <w:pPr>
        <w:spacing w:before="0" w:after="0"/>
        <w:ind w:left="0" w:right="0"/>
        <w:rPr>
          <w:noProof/>
          <w:lang w:val="en-AU" w:eastAsia="en-AU"/>
        </w:rPr>
      </w:pPr>
    </w:p>
    <w:p w14:paraId="239CCE78" w14:textId="51A98405" w:rsidR="00C6541E" w:rsidRDefault="00C6541E" w:rsidP="00DB10EA">
      <w:pPr>
        <w:spacing w:before="0" w:after="0"/>
        <w:ind w:left="0" w:right="0"/>
        <w:rPr>
          <w:noProof/>
          <w:lang w:val="en-AU" w:eastAsia="en-AU"/>
        </w:rPr>
      </w:pPr>
    </w:p>
    <w:p w14:paraId="6F3A9705" w14:textId="35C0878A" w:rsidR="00C6541E" w:rsidRDefault="00C6541E" w:rsidP="00DB10EA">
      <w:pPr>
        <w:spacing w:before="0" w:after="0"/>
        <w:ind w:left="0" w:right="0"/>
        <w:rPr>
          <w:noProof/>
          <w:lang w:val="en-AU" w:eastAsia="en-AU"/>
        </w:rPr>
      </w:pPr>
    </w:p>
    <w:p w14:paraId="361C8230" w14:textId="7EBB4918" w:rsidR="00C6541E" w:rsidRDefault="00C6541E" w:rsidP="00DB10EA">
      <w:pPr>
        <w:spacing w:before="0" w:after="0"/>
        <w:ind w:left="0" w:right="0"/>
        <w:rPr>
          <w:noProof/>
          <w:lang w:val="en-AU" w:eastAsia="en-AU"/>
        </w:rPr>
      </w:pPr>
    </w:p>
    <w:p w14:paraId="71F01FDE" w14:textId="2403751F" w:rsidR="00C6541E" w:rsidRDefault="00C6541E" w:rsidP="00DB10EA">
      <w:pPr>
        <w:spacing w:before="0" w:after="0"/>
        <w:ind w:left="0" w:right="0"/>
        <w:rPr>
          <w:noProof/>
          <w:lang w:val="en-AU" w:eastAsia="en-AU"/>
        </w:rPr>
      </w:pPr>
    </w:p>
    <w:p w14:paraId="33B0E846" w14:textId="24CBA03F" w:rsidR="00C6541E" w:rsidRDefault="00C6541E" w:rsidP="00DB10EA">
      <w:pPr>
        <w:spacing w:before="0" w:after="0"/>
        <w:ind w:left="0" w:right="0"/>
        <w:rPr>
          <w:noProof/>
          <w:lang w:val="en-AU" w:eastAsia="en-AU"/>
        </w:rPr>
      </w:pPr>
    </w:p>
    <w:p w14:paraId="32CF4A0F" w14:textId="5558EBA1" w:rsidR="00C6541E" w:rsidRDefault="00C6541E" w:rsidP="00DB10EA">
      <w:pPr>
        <w:spacing w:before="0" w:after="0"/>
        <w:ind w:left="0" w:right="0"/>
        <w:rPr>
          <w:noProof/>
          <w:lang w:val="en-AU" w:eastAsia="en-AU"/>
        </w:rPr>
      </w:pPr>
    </w:p>
    <w:p w14:paraId="4F545295" w14:textId="70F108D3" w:rsidR="00C6541E" w:rsidRDefault="00C6541E" w:rsidP="00DB10EA">
      <w:pPr>
        <w:spacing w:before="0" w:after="0"/>
        <w:ind w:left="0" w:right="0"/>
        <w:rPr>
          <w:noProof/>
          <w:lang w:val="en-AU" w:eastAsia="en-AU"/>
        </w:rPr>
      </w:pPr>
    </w:p>
    <w:p w14:paraId="69EC79AA" w14:textId="30046811" w:rsidR="00C6541E" w:rsidRDefault="00C6541E" w:rsidP="00DB10EA">
      <w:pPr>
        <w:spacing w:before="0" w:after="0"/>
        <w:ind w:left="0" w:right="0"/>
        <w:rPr>
          <w:noProof/>
          <w:lang w:val="en-AU" w:eastAsia="en-AU"/>
        </w:rPr>
      </w:pPr>
    </w:p>
    <w:p w14:paraId="341930F0" w14:textId="0E815BC9" w:rsidR="00C6541E" w:rsidRDefault="00C6541E" w:rsidP="00DB10EA">
      <w:pPr>
        <w:spacing w:before="0" w:after="0"/>
        <w:ind w:left="0" w:right="0"/>
        <w:rPr>
          <w:noProof/>
          <w:lang w:val="en-AU" w:eastAsia="en-AU"/>
        </w:rPr>
      </w:pPr>
    </w:p>
    <w:p w14:paraId="13AAE060" w14:textId="1D6E78C0" w:rsidR="003359FB" w:rsidRDefault="003359FB" w:rsidP="00DB10EA">
      <w:pPr>
        <w:spacing w:before="0" w:after="0"/>
        <w:ind w:left="0" w:right="0"/>
        <w:rPr>
          <w:noProof/>
          <w:lang w:val="en-AU" w:eastAsia="en-AU"/>
        </w:rPr>
      </w:pPr>
    </w:p>
    <w:p w14:paraId="321B283B" w14:textId="56E3280A" w:rsidR="003359FB" w:rsidRDefault="003359FB" w:rsidP="00DB10EA">
      <w:pPr>
        <w:spacing w:before="0" w:after="0"/>
        <w:ind w:left="0" w:right="0"/>
        <w:rPr>
          <w:noProof/>
          <w:lang w:val="en-AU" w:eastAsia="en-AU"/>
        </w:rPr>
      </w:pPr>
    </w:p>
    <w:p w14:paraId="6383E1D8" w14:textId="77777777" w:rsidR="003359FB" w:rsidRDefault="003359FB" w:rsidP="00DB10EA">
      <w:pPr>
        <w:spacing w:before="0" w:after="0"/>
        <w:ind w:left="0" w:right="0"/>
        <w:rPr>
          <w:noProof/>
          <w:lang w:val="en-AU" w:eastAsia="en-AU"/>
        </w:rPr>
      </w:pPr>
    </w:p>
    <w:p w14:paraId="0A48C3C1" w14:textId="248A7997" w:rsidR="00C6541E" w:rsidRDefault="00C6541E" w:rsidP="00DB10EA">
      <w:pPr>
        <w:spacing w:before="0" w:after="0"/>
        <w:ind w:left="0" w:right="0"/>
        <w:rPr>
          <w:noProof/>
          <w:lang w:val="en-AU" w:eastAsia="en-AU"/>
        </w:rPr>
      </w:pPr>
    </w:p>
    <w:p w14:paraId="6F674B5A" w14:textId="68C2B00F" w:rsidR="00C6541E" w:rsidRDefault="00C6541E" w:rsidP="00DB10EA">
      <w:pPr>
        <w:spacing w:before="0" w:after="0"/>
        <w:ind w:left="0" w:right="0"/>
        <w:rPr>
          <w:noProof/>
          <w:lang w:val="en-AU" w:eastAsia="en-AU"/>
        </w:rPr>
      </w:pPr>
    </w:p>
    <w:p w14:paraId="0FE90CBD" w14:textId="77777777" w:rsidR="00C6541E" w:rsidRDefault="00C6541E"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21F1DA85" w:rsidR="004225F9" w:rsidRDefault="00C6541E" w:rsidP="004E6A37">
            <w:pPr>
              <w:spacing w:before="0" w:after="0"/>
              <w:ind w:left="0" w:right="0"/>
              <w:rPr>
                <w:noProof/>
                <w:lang w:val="en-AU" w:eastAsia="en-AU"/>
              </w:rPr>
            </w:pPr>
            <w:r>
              <w:rPr>
                <w:noProof/>
                <w:lang w:val="en-AU" w:eastAsia="en-AU"/>
              </w:rPr>
              <w:t>Malicious</w:t>
            </w:r>
          </w:p>
        </w:tc>
        <w:tc>
          <w:tcPr>
            <w:tcW w:w="7109" w:type="dxa"/>
          </w:tcPr>
          <w:p w14:paraId="73BFDF98" w14:textId="77777777" w:rsidR="004225F9" w:rsidRDefault="00C6541E" w:rsidP="00C6541E">
            <w:pPr>
              <w:pStyle w:val="ListParagraph"/>
              <w:numPr>
                <w:ilvl w:val="0"/>
                <w:numId w:val="9"/>
              </w:numPr>
              <w:spacing w:before="0" w:after="0"/>
              <w:ind w:right="0"/>
              <w:rPr>
                <w:noProof/>
                <w:lang w:val="en-AU" w:eastAsia="en-AU"/>
              </w:rPr>
            </w:pPr>
            <w:r>
              <w:rPr>
                <w:noProof/>
                <w:lang w:val="en-AU" w:eastAsia="en-AU"/>
              </w:rPr>
              <w:t>The subject line is informal even the content of the mail is set in a formal tone.</w:t>
            </w:r>
          </w:p>
          <w:p w14:paraId="1EC9F627" w14:textId="77777777" w:rsidR="00C6541E" w:rsidRDefault="00C6541E" w:rsidP="00C6541E">
            <w:pPr>
              <w:pStyle w:val="ListParagraph"/>
              <w:numPr>
                <w:ilvl w:val="0"/>
                <w:numId w:val="9"/>
              </w:numPr>
              <w:spacing w:before="0" w:after="0"/>
              <w:ind w:right="0"/>
              <w:rPr>
                <w:noProof/>
                <w:lang w:val="en-AU" w:eastAsia="en-AU"/>
              </w:rPr>
            </w:pPr>
            <w:r>
              <w:rPr>
                <w:noProof/>
                <w:lang w:val="en-AU" w:eastAsia="en-AU"/>
              </w:rPr>
              <w:t>The name of the agent disclosed to a random person along with the details of the investigation is something that is out of the ordinary.</w:t>
            </w:r>
          </w:p>
          <w:p w14:paraId="54012017" w14:textId="77777777" w:rsidR="00C6541E" w:rsidRDefault="00C6541E" w:rsidP="00C6541E">
            <w:pPr>
              <w:pStyle w:val="ListParagraph"/>
              <w:numPr>
                <w:ilvl w:val="0"/>
                <w:numId w:val="9"/>
              </w:numPr>
              <w:spacing w:before="0" w:after="0"/>
              <w:ind w:right="0"/>
              <w:rPr>
                <w:noProof/>
                <w:lang w:val="en-AU" w:eastAsia="en-AU"/>
              </w:rPr>
            </w:pPr>
            <w:r>
              <w:rPr>
                <w:noProof/>
                <w:lang w:val="en-AU" w:eastAsia="en-AU"/>
              </w:rPr>
              <w:t>Further, the mail is clearly sent from the personal email of Vincent and not from an encrypted server which is expected of all secret emails.</w:t>
            </w:r>
          </w:p>
          <w:p w14:paraId="78D71356" w14:textId="77777777" w:rsidR="00C6541E" w:rsidRDefault="00D236D8" w:rsidP="00C6541E">
            <w:pPr>
              <w:pStyle w:val="ListParagraph"/>
              <w:numPr>
                <w:ilvl w:val="0"/>
                <w:numId w:val="9"/>
              </w:numPr>
              <w:spacing w:before="0" w:after="0"/>
              <w:ind w:right="0"/>
              <w:rPr>
                <w:noProof/>
                <w:lang w:val="en-AU" w:eastAsia="en-AU"/>
              </w:rPr>
            </w:pPr>
            <w:r>
              <w:rPr>
                <w:noProof/>
                <w:lang w:val="en-AU" w:eastAsia="en-AU"/>
              </w:rPr>
              <w:t>Lastly, the email directly asks for the credentials of the email of the recipient which clearly shows the motive of the attacker- Social engineering to steal credentials.</w:t>
            </w:r>
          </w:p>
          <w:p w14:paraId="534DD91B" w14:textId="3D9B657B" w:rsidR="00D236D8" w:rsidRPr="00C6541E" w:rsidRDefault="00D236D8" w:rsidP="00C6541E">
            <w:pPr>
              <w:pStyle w:val="ListParagraph"/>
              <w:numPr>
                <w:ilvl w:val="0"/>
                <w:numId w:val="9"/>
              </w:numPr>
              <w:spacing w:before="0" w:after="0"/>
              <w:ind w:right="0"/>
              <w:rPr>
                <w:noProof/>
                <w:lang w:val="en-AU" w:eastAsia="en-AU"/>
              </w:rPr>
            </w:pPr>
            <w:r>
              <w:rPr>
                <w:noProof/>
                <w:lang w:val="en-AU" w:eastAsia="en-AU"/>
              </w:rPr>
              <w:t>Additionally, the personal style of the email with an informal signature without the details of the organization at the bottom for a high level operation is suspicious.</w:t>
            </w: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19CB00A4" w:rsidR="004225F9" w:rsidRDefault="00D236D8" w:rsidP="004E6A37">
            <w:pPr>
              <w:spacing w:before="0" w:after="0"/>
              <w:ind w:left="0" w:right="0"/>
              <w:rPr>
                <w:noProof/>
                <w:lang w:val="en-AU" w:eastAsia="en-AU"/>
              </w:rPr>
            </w:pPr>
            <w:r>
              <w:rPr>
                <w:noProof/>
                <w:lang w:val="en-AU" w:eastAsia="en-AU"/>
              </w:rPr>
              <w:t>Safe</w:t>
            </w:r>
          </w:p>
        </w:tc>
        <w:tc>
          <w:tcPr>
            <w:tcW w:w="7109" w:type="dxa"/>
          </w:tcPr>
          <w:p w14:paraId="19777358" w14:textId="7CEDECF9" w:rsidR="004225F9" w:rsidRDefault="00841D8C" w:rsidP="00841D8C">
            <w:pPr>
              <w:pStyle w:val="ListParagraph"/>
              <w:numPr>
                <w:ilvl w:val="0"/>
                <w:numId w:val="11"/>
              </w:numPr>
              <w:spacing w:before="0" w:after="0"/>
              <w:ind w:right="0"/>
              <w:rPr>
                <w:noProof/>
                <w:lang w:val="en-AU" w:eastAsia="en-AU"/>
              </w:rPr>
            </w:pPr>
            <w:r>
              <w:rPr>
                <w:noProof/>
                <w:lang w:val="en-AU" w:eastAsia="en-AU"/>
              </w:rPr>
              <w:t>This is a</w:t>
            </w:r>
            <w:r w:rsidR="00B75408">
              <w:rPr>
                <w:noProof/>
                <w:lang w:val="en-AU" w:eastAsia="en-AU"/>
              </w:rPr>
              <w:t xml:space="preserve">n </w:t>
            </w:r>
            <w:r>
              <w:rPr>
                <w:noProof/>
                <w:lang w:val="en-AU" w:eastAsia="en-AU"/>
              </w:rPr>
              <w:t>informal professional conversation between 2 colleagues at ANZ’s office through the official mailer thread.</w:t>
            </w:r>
          </w:p>
          <w:p w14:paraId="4BEA4B99" w14:textId="77777777" w:rsidR="00841D8C" w:rsidRDefault="00B75408" w:rsidP="00841D8C">
            <w:pPr>
              <w:pStyle w:val="ListParagraph"/>
              <w:numPr>
                <w:ilvl w:val="0"/>
                <w:numId w:val="11"/>
              </w:numPr>
              <w:spacing w:before="0" w:after="0"/>
              <w:ind w:right="0"/>
              <w:rPr>
                <w:noProof/>
                <w:lang w:val="en-AU" w:eastAsia="en-AU"/>
              </w:rPr>
            </w:pPr>
            <w:r>
              <w:rPr>
                <w:noProof/>
                <w:lang w:val="en-AU" w:eastAsia="en-AU"/>
              </w:rPr>
              <w:t>The subject is crisp to indicate the contents of the mail and is professional in tone. To keep the personal things out of the context, Alan Bryce has clearly put it in as a side note.</w:t>
            </w:r>
          </w:p>
          <w:p w14:paraId="6A5E1662" w14:textId="77777777" w:rsidR="00B75408" w:rsidRDefault="00B75408" w:rsidP="00841D8C">
            <w:pPr>
              <w:pStyle w:val="ListParagraph"/>
              <w:numPr>
                <w:ilvl w:val="0"/>
                <w:numId w:val="11"/>
              </w:numPr>
              <w:spacing w:before="0" w:after="0"/>
              <w:ind w:right="0"/>
              <w:rPr>
                <w:noProof/>
                <w:lang w:val="en-AU" w:eastAsia="en-AU"/>
              </w:rPr>
            </w:pPr>
            <w:r>
              <w:rPr>
                <w:noProof/>
                <w:lang w:val="en-AU" w:eastAsia="en-AU"/>
              </w:rPr>
              <w:t>The signature is also indicative of a professional tone.</w:t>
            </w:r>
          </w:p>
          <w:p w14:paraId="44337A79" w14:textId="77777777" w:rsidR="00B75408" w:rsidRDefault="00B75408" w:rsidP="00841D8C">
            <w:pPr>
              <w:pStyle w:val="ListParagraph"/>
              <w:numPr>
                <w:ilvl w:val="0"/>
                <w:numId w:val="11"/>
              </w:numPr>
              <w:spacing w:before="0" w:after="0"/>
              <w:ind w:right="0"/>
              <w:rPr>
                <w:noProof/>
                <w:lang w:val="en-AU" w:eastAsia="en-AU"/>
              </w:rPr>
            </w:pPr>
            <w:r>
              <w:rPr>
                <w:noProof/>
                <w:lang w:val="en-AU" w:eastAsia="en-AU"/>
              </w:rPr>
              <w:t>The reply to the mail has been done on the same thread and is through an ‘Anz.com’ mail, so, it is safe.</w:t>
            </w:r>
          </w:p>
          <w:p w14:paraId="6DC27B26" w14:textId="25569EF6" w:rsidR="00B75408" w:rsidRPr="00841D8C" w:rsidRDefault="00B75408" w:rsidP="00841D8C">
            <w:pPr>
              <w:pStyle w:val="ListParagraph"/>
              <w:numPr>
                <w:ilvl w:val="0"/>
                <w:numId w:val="11"/>
              </w:numPr>
              <w:spacing w:before="0" w:after="0"/>
              <w:ind w:right="0"/>
              <w:rPr>
                <w:noProof/>
                <w:lang w:val="en-AU" w:eastAsia="en-AU"/>
              </w:rPr>
            </w:pPr>
            <w:r>
              <w:rPr>
                <w:noProof/>
                <w:lang w:val="en-AU" w:eastAsia="en-AU"/>
              </w:rPr>
              <w:t>Further the contents of the reply email is straight and to the point without any deviations or external links.</w:t>
            </w: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1BE4439C" w:rsidR="004225F9" w:rsidRDefault="004225F9" w:rsidP="008F3614">
      <w:pPr>
        <w:spacing w:before="0" w:after="0"/>
        <w:ind w:left="0" w:right="0"/>
        <w:rPr>
          <w:b/>
          <w:bCs/>
          <w:noProof/>
          <w:lang w:val="en-AU" w:eastAsia="en-AU"/>
        </w:rPr>
      </w:pPr>
    </w:p>
    <w:p w14:paraId="1F027BB6" w14:textId="3D50A5E5" w:rsidR="00D236D8" w:rsidRDefault="00D236D8" w:rsidP="008F3614">
      <w:pPr>
        <w:spacing w:before="0" w:after="0"/>
        <w:ind w:left="0" w:right="0"/>
        <w:rPr>
          <w:b/>
          <w:bCs/>
          <w:noProof/>
          <w:lang w:val="en-AU" w:eastAsia="en-AU"/>
        </w:rPr>
      </w:pPr>
    </w:p>
    <w:p w14:paraId="59F9258C" w14:textId="46224027" w:rsidR="00D236D8" w:rsidRDefault="00D236D8" w:rsidP="008F3614">
      <w:pPr>
        <w:spacing w:before="0" w:after="0"/>
        <w:ind w:left="0" w:right="0"/>
        <w:rPr>
          <w:b/>
          <w:bCs/>
          <w:noProof/>
          <w:lang w:val="en-AU" w:eastAsia="en-AU"/>
        </w:rPr>
      </w:pPr>
    </w:p>
    <w:p w14:paraId="2B03FF45" w14:textId="5364D182" w:rsidR="00D236D8" w:rsidRDefault="00D236D8" w:rsidP="008F3614">
      <w:pPr>
        <w:spacing w:before="0" w:after="0"/>
        <w:ind w:left="0" w:right="0"/>
        <w:rPr>
          <w:b/>
          <w:bCs/>
          <w:noProof/>
          <w:lang w:val="en-AU" w:eastAsia="en-AU"/>
        </w:rPr>
      </w:pPr>
    </w:p>
    <w:p w14:paraId="5DC64117" w14:textId="19BBF988" w:rsidR="00D236D8" w:rsidRDefault="00D236D8" w:rsidP="008F3614">
      <w:pPr>
        <w:spacing w:before="0" w:after="0"/>
        <w:ind w:left="0" w:right="0"/>
        <w:rPr>
          <w:b/>
          <w:bCs/>
          <w:noProof/>
          <w:lang w:val="en-AU" w:eastAsia="en-AU"/>
        </w:rPr>
      </w:pPr>
    </w:p>
    <w:p w14:paraId="5B6098A4" w14:textId="23CCBB4C" w:rsidR="00D236D8" w:rsidRDefault="00D236D8" w:rsidP="008F3614">
      <w:pPr>
        <w:spacing w:before="0" w:after="0"/>
        <w:ind w:left="0" w:right="0"/>
        <w:rPr>
          <w:b/>
          <w:bCs/>
          <w:noProof/>
          <w:lang w:val="en-AU" w:eastAsia="en-AU"/>
        </w:rPr>
      </w:pPr>
    </w:p>
    <w:p w14:paraId="003A25C9" w14:textId="51C834F5" w:rsidR="00D236D8" w:rsidRDefault="00D236D8" w:rsidP="008F3614">
      <w:pPr>
        <w:spacing w:before="0" w:after="0"/>
        <w:ind w:left="0" w:right="0"/>
        <w:rPr>
          <w:b/>
          <w:bCs/>
          <w:noProof/>
          <w:lang w:val="en-AU" w:eastAsia="en-AU"/>
        </w:rPr>
      </w:pPr>
    </w:p>
    <w:p w14:paraId="08A489E7" w14:textId="2B4B1E30" w:rsidR="00D236D8" w:rsidRDefault="00D236D8" w:rsidP="008F3614">
      <w:pPr>
        <w:spacing w:before="0" w:after="0"/>
        <w:ind w:left="0" w:right="0"/>
        <w:rPr>
          <w:b/>
          <w:bCs/>
          <w:noProof/>
          <w:lang w:val="en-AU" w:eastAsia="en-AU"/>
        </w:rPr>
      </w:pPr>
    </w:p>
    <w:p w14:paraId="7BD1E4E9" w14:textId="3E47B7CE" w:rsidR="00D236D8" w:rsidRDefault="00D236D8" w:rsidP="008F3614">
      <w:pPr>
        <w:spacing w:before="0" w:after="0"/>
        <w:ind w:left="0" w:right="0"/>
        <w:rPr>
          <w:b/>
          <w:bCs/>
          <w:noProof/>
          <w:lang w:val="en-AU" w:eastAsia="en-AU"/>
        </w:rPr>
      </w:pPr>
    </w:p>
    <w:p w14:paraId="606328BC" w14:textId="571E9866" w:rsidR="00D236D8" w:rsidRDefault="00D236D8" w:rsidP="008F3614">
      <w:pPr>
        <w:spacing w:before="0" w:after="0"/>
        <w:ind w:left="0" w:right="0"/>
        <w:rPr>
          <w:b/>
          <w:bCs/>
          <w:noProof/>
          <w:lang w:val="en-AU" w:eastAsia="en-AU"/>
        </w:rPr>
      </w:pPr>
    </w:p>
    <w:p w14:paraId="4BC974AB" w14:textId="0A8DA861" w:rsidR="00D236D8" w:rsidRDefault="00D236D8" w:rsidP="008F3614">
      <w:pPr>
        <w:spacing w:before="0" w:after="0"/>
        <w:ind w:left="0" w:right="0"/>
        <w:rPr>
          <w:b/>
          <w:bCs/>
          <w:noProof/>
          <w:lang w:val="en-AU" w:eastAsia="en-AU"/>
        </w:rPr>
      </w:pPr>
    </w:p>
    <w:p w14:paraId="7781460F" w14:textId="77777777" w:rsidR="00D236D8" w:rsidRDefault="00D236D8"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54A10ACC" w:rsidR="004225F9" w:rsidRDefault="004F5A89" w:rsidP="004E6A37">
            <w:pPr>
              <w:spacing w:before="0" w:after="0"/>
              <w:ind w:left="0" w:right="0"/>
              <w:rPr>
                <w:noProof/>
                <w:lang w:val="en-AU" w:eastAsia="en-AU"/>
              </w:rPr>
            </w:pPr>
            <w:r>
              <w:rPr>
                <w:noProof/>
                <w:lang w:val="en-AU" w:eastAsia="en-AU"/>
              </w:rPr>
              <w:t>Malicious</w:t>
            </w:r>
          </w:p>
        </w:tc>
        <w:tc>
          <w:tcPr>
            <w:tcW w:w="7109" w:type="dxa"/>
          </w:tcPr>
          <w:p w14:paraId="126064F0" w14:textId="77777777" w:rsidR="004225F9" w:rsidRDefault="004F5A89" w:rsidP="004F5A89">
            <w:pPr>
              <w:pStyle w:val="ListParagraph"/>
              <w:numPr>
                <w:ilvl w:val="0"/>
                <w:numId w:val="10"/>
              </w:numPr>
              <w:spacing w:before="0" w:after="0"/>
              <w:ind w:right="0"/>
              <w:rPr>
                <w:noProof/>
                <w:lang w:val="en-AU" w:eastAsia="en-AU"/>
              </w:rPr>
            </w:pPr>
            <w:r>
              <w:rPr>
                <w:noProof/>
                <w:lang w:val="en-AU" w:eastAsia="en-AU"/>
              </w:rPr>
              <w:t>The URL is clearly flawed and leads to a malicious website.</w:t>
            </w:r>
          </w:p>
          <w:p w14:paraId="030F828B" w14:textId="77777777" w:rsidR="004F5A89" w:rsidRDefault="004F5A89" w:rsidP="004F5A89">
            <w:pPr>
              <w:pStyle w:val="ListParagraph"/>
              <w:numPr>
                <w:ilvl w:val="0"/>
                <w:numId w:val="10"/>
              </w:numPr>
              <w:spacing w:before="0" w:after="0"/>
              <w:ind w:right="0"/>
              <w:rPr>
                <w:noProof/>
                <w:lang w:val="en-AU" w:eastAsia="en-AU"/>
              </w:rPr>
            </w:pPr>
            <w:r>
              <w:rPr>
                <w:noProof/>
                <w:lang w:val="en-AU" w:eastAsia="en-AU"/>
              </w:rPr>
              <w:t>First, the protocol itself is ‘hxxp’, clearly wrong, there’s a bunch of random words forming up the main address with the domain of a non-recognized server that could mean a potential hack</w:t>
            </w:r>
          </w:p>
          <w:p w14:paraId="0923BDF3" w14:textId="77777777" w:rsidR="004F5A89" w:rsidRDefault="004F5A89" w:rsidP="004F5A89">
            <w:pPr>
              <w:pStyle w:val="ListParagraph"/>
              <w:numPr>
                <w:ilvl w:val="0"/>
                <w:numId w:val="10"/>
              </w:numPr>
              <w:spacing w:before="0" w:after="0"/>
              <w:ind w:right="0"/>
              <w:rPr>
                <w:noProof/>
                <w:lang w:val="en-AU" w:eastAsia="en-AU"/>
              </w:rPr>
            </w:pPr>
            <w:r>
              <w:rPr>
                <w:noProof/>
                <w:lang w:val="en-AU" w:eastAsia="en-AU"/>
              </w:rPr>
              <w:t>Finally, the ‘receipt’ php page clearly is trying to steal the car insurance details of the recipient, cause php is easy to use for monitoring traffic to steal credentials.</w:t>
            </w:r>
          </w:p>
          <w:p w14:paraId="064B2B70" w14:textId="77777777" w:rsidR="004F5A89" w:rsidRDefault="004F5A89" w:rsidP="004F5A89">
            <w:pPr>
              <w:pStyle w:val="ListParagraph"/>
              <w:numPr>
                <w:ilvl w:val="0"/>
                <w:numId w:val="10"/>
              </w:numPr>
              <w:spacing w:before="0" w:after="0"/>
              <w:ind w:right="0"/>
              <w:rPr>
                <w:noProof/>
                <w:lang w:val="en-AU" w:eastAsia="en-AU"/>
              </w:rPr>
            </w:pPr>
            <w:r>
              <w:rPr>
                <w:noProof/>
                <w:lang w:val="en-AU" w:eastAsia="en-AU"/>
              </w:rPr>
              <w:t>The subject of the email, is on its own indicative of a non-professional/promotional email.</w:t>
            </w:r>
          </w:p>
          <w:p w14:paraId="64E116A4" w14:textId="77777777" w:rsidR="004F5A89" w:rsidRDefault="004F5A89" w:rsidP="004F5A89">
            <w:pPr>
              <w:pStyle w:val="ListParagraph"/>
              <w:numPr>
                <w:ilvl w:val="0"/>
                <w:numId w:val="10"/>
              </w:numPr>
              <w:spacing w:before="0" w:after="0"/>
              <w:ind w:right="0"/>
              <w:rPr>
                <w:noProof/>
                <w:lang w:val="en-AU" w:eastAsia="en-AU"/>
              </w:rPr>
            </w:pPr>
            <w:r>
              <w:rPr>
                <w:noProof/>
                <w:lang w:val="en-AU" w:eastAsia="en-AU"/>
              </w:rPr>
              <w:t>The sender is some random person with a very questionable address ‘Val.kill.ma’.</w:t>
            </w:r>
          </w:p>
          <w:p w14:paraId="07459A7F" w14:textId="77777777" w:rsidR="004F5A89" w:rsidRDefault="004F5A89" w:rsidP="004F5A89">
            <w:pPr>
              <w:pStyle w:val="ListParagraph"/>
              <w:numPr>
                <w:ilvl w:val="0"/>
                <w:numId w:val="10"/>
              </w:numPr>
              <w:spacing w:before="0" w:after="0"/>
              <w:ind w:right="0"/>
              <w:rPr>
                <w:noProof/>
                <w:lang w:val="en-AU" w:eastAsia="en-AU"/>
              </w:rPr>
            </w:pPr>
            <w:r>
              <w:rPr>
                <w:noProof/>
                <w:lang w:val="en-AU" w:eastAsia="en-AU"/>
              </w:rPr>
              <w:t>Further, the email has no content specified by the sender clearly intending the recipient to fall bait to the subject line to save a few bucks on the</w:t>
            </w:r>
            <w:r w:rsidR="00EF708E">
              <w:rPr>
                <w:noProof/>
                <w:lang w:val="en-AU" w:eastAsia="en-AU"/>
              </w:rPr>
              <w:t>ir car insurance.</w:t>
            </w:r>
          </w:p>
          <w:p w14:paraId="57B7E33D" w14:textId="77777777" w:rsidR="00EF708E" w:rsidRDefault="00EF708E" w:rsidP="004F5A89">
            <w:pPr>
              <w:pStyle w:val="ListParagraph"/>
              <w:numPr>
                <w:ilvl w:val="0"/>
                <w:numId w:val="10"/>
              </w:numPr>
              <w:spacing w:before="0" w:after="0"/>
              <w:ind w:right="0"/>
              <w:rPr>
                <w:noProof/>
                <w:lang w:val="en-AU" w:eastAsia="en-AU"/>
              </w:rPr>
            </w:pPr>
            <w:r>
              <w:rPr>
                <w:noProof/>
                <w:lang w:val="en-AU" w:eastAsia="en-AU"/>
              </w:rPr>
              <w:t>The signature is in no way matching the sender’s address, clearly meaning it was sent from a custom smtp server to steal sensitive info.</w:t>
            </w:r>
          </w:p>
          <w:p w14:paraId="143AA46B" w14:textId="512846D7" w:rsidR="00EF708E" w:rsidRPr="004F5A89" w:rsidRDefault="00EF708E" w:rsidP="004F5A89">
            <w:pPr>
              <w:pStyle w:val="ListParagraph"/>
              <w:numPr>
                <w:ilvl w:val="0"/>
                <w:numId w:val="10"/>
              </w:numPr>
              <w:spacing w:before="0" w:after="0"/>
              <w:ind w:right="0"/>
              <w:rPr>
                <w:noProof/>
                <w:lang w:val="en-AU" w:eastAsia="en-AU"/>
              </w:rPr>
            </w:pPr>
            <w:r>
              <w:rPr>
                <w:noProof/>
                <w:lang w:val="en-AU" w:eastAsia="en-AU"/>
              </w:rPr>
              <w:t>This is clearly part of a phishing attack.</w:t>
            </w: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0"/>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6749D" w14:textId="77777777" w:rsidR="00376C97" w:rsidRDefault="00376C97" w:rsidP="00A66B18">
      <w:pPr>
        <w:spacing w:before="0" w:after="0"/>
      </w:pPr>
      <w:r>
        <w:separator/>
      </w:r>
    </w:p>
  </w:endnote>
  <w:endnote w:type="continuationSeparator" w:id="0">
    <w:p w14:paraId="705DAF0B" w14:textId="77777777" w:rsidR="00376C97" w:rsidRDefault="00376C97"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A8F94" w14:textId="77777777" w:rsidR="00376C97" w:rsidRDefault="00376C97" w:rsidP="00A66B18">
      <w:pPr>
        <w:spacing w:before="0" w:after="0"/>
      </w:pPr>
      <w:r>
        <w:separator/>
      </w:r>
    </w:p>
  </w:footnote>
  <w:footnote w:type="continuationSeparator" w:id="0">
    <w:p w14:paraId="750534FF" w14:textId="77777777" w:rsidR="00376C97" w:rsidRDefault="00376C97"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73321"/>
    <w:multiLevelType w:val="hybridMultilevel"/>
    <w:tmpl w:val="37726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34F02"/>
    <w:multiLevelType w:val="hybridMultilevel"/>
    <w:tmpl w:val="7D5E0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244589"/>
    <w:multiLevelType w:val="hybridMultilevel"/>
    <w:tmpl w:val="C696F3D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5060C3C"/>
    <w:multiLevelType w:val="hybridMultilevel"/>
    <w:tmpl w:val="01A8E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612B8D"/>
    <w:multiLevelType w:val="hybridMultilevel"/>
    <w:tmpl w:val="0854C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273AC2"/>
    <w:multiLevelType w:val="hybridMultilevel"/>
    <w:tmpl w:val="AE125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057B2D"/>
    <w:multiLevelType w:val="hybridMultilevel"/>
    <w:tmpl w:val="650637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640E67"/>
    <w:multiLevelType w:val="hybridMultilevel"/>
    <w:tmpl w:val="74AEC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5828A4"/>
    <w:multiLevelType w:val="hybridMultilevel"/>
    <w:tmpl w:val="C546B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4B0D2B"/>
    <w:multiLevelType w:val="hybridMultilevel"/>
    <w:tmpl w:val="B5D66A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F014AE1"/>
    <w:multiLevelType w:val="hybridMultilevel"/>
    <w:tmpl w:val="CD0E1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9A1219"/>
    <w:multiLevelType w:val="hybridMultilevel"/>
    <w:tmpl w:val="E51AD1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11"/>
  </w:num>
  <w:num w:numId="4">
    <w:abstractNumId w:val="3"/>
  </w:num>
  <w:num w:numId="5">
    <w:abstractNumId w:val="12"/>
  </w:num>
  <w:num w:numId="6">
    <w:abstractNumId w:val="0"/>
  </w:num>
  <w:num w:numId="7">
    <w:abstractNumId w:val="10"/>
  </w:num>
  <w:num w:numId="8">
    <w:abstractNumId w:val="1"/>
  </w:num>
  <w:num w:numId="9">
    <w:abstractNumId w:val="9"/>
  </w:num>
  <w:num w:numId="10">
    <w:abstractNumId w:val="6"/>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10680C"/>
    <w:rsid w:val="00146971"/>
    <w:rsid w:val="00152B0B"/>
    <w:rsid w:val="001766D6"/>
    <w:rsid w:val="00192419"/>
    <w:rsid w:val="001C270D"/>
    <w:rsid w:val="001E2320"/>
    <w:rsid w:val="00214E28"/>
    <w:rsid w:val="002638B3"/>
    <w:rsid w:val="00293FCE"/>
    <w:rsid w:val="002E3B42"/>
    <w:rsid w:val="003359FB"/>
    <w:rsid w:val="00352B81"/>
    <w:rsid w:val="00376C97"/>
    <w:rsid w:val="00394757"/>
    <w:rsid w:val="003A0150"/>
    <w:rsid w:val="003E24DF"/>
    <w:rsid w:val="00401569"/>
    <w:rsid w:val="0041428F"/>
    <w:rsid w:val="004225F9"/>
    <w:rsid w:val="00491D5A"/>
    <w:rsid w:val="004A2B0D"/>
    <w:rsid w:val="004C193D"/>
    <w:rsid w:val="004D1382"/>
    <w:rsid w:val="004F5A89"/>
    <w:rsid w:val="005459B5"/>
    <w:rsid w:val="005C2210"/>
    <w:rsid w:val="00615018"/>
    <w:rsid w:val="0062123A"/>
    <w:rsid w:val="0064428C"/>
    <w:rsid w:val="00646E75"/>
    <w:rsid w:val="00653EC5"/>
    <w:rsid w:val="00666188"/>
    <w:rsid w:val="006A6D49"/>
    <w:rsid w:val="006F6F10"/>
    <w:rsid w:val="00706CAA"/>
    <w:rsid w:val="00707570"/>
    <w:rsid w:val="00783E79"/>
    <w:rsid w:val="007B2BC1"/>
    <w:rsid w:val="007B5AE8"/>
    <w:rsid w:val="007F5192"/>
    <w:rsid w:val="00841D8C"/>
    <w:rsid w:val="00850989"/>
    <w:rsid w:val="008F3614"/>
    <w:rsid w:val="008F6C0D"/>
    <w:rsid w:val="0091575C"/>
    <w:rsid w:val="00982F7C"/>
    <w:rsid w:val="009E62E9"/>
    <w:rsid w:val="00A23D41"/>
    <w:rsid w:val="00A25DE7"/>
    <w:rsid w:val="00A26FE7"/>
    <w:rsid w:val="00A66B18"/>
    <w:rsid w:val="00A6783B"/>
    <w:rsid w:val="00A96CF8"/>
    <w:rsid w:val="00AA089B"/>
    <w:rsid w:val="00AD1D45"/>
    <w:rsid w:val="00AE1388"/>
    <w:rsid w:val="00AF3982"/>
    <w:rsid w:val="00B246DB"/>
    <w:rsid w:val="00B50294"/>
    <w:rsid w:val="00B57D6E"/>
    <w:rsid w:val="00B75408"/>
    <w:rsid w:val="00C04114"/>
    <w:rsid w:val="00C6541E"/>
    <w:rsid w:val="00C701F7"/>
    <w:rsid w:val="00C70786"/>
    <w:rsid w:val="00CB7758"/>
    <w:rsid w:val="00CE6CB7"/>
    <w:rsid w:val="00D10958"/>
    <w:rsid w:val="00D236D8"/>
    <w:rsid w:val="00D66593"/>
    <w:rsid w:val="00DB10EA"/>
    <w:rsid w:val="00DC0D32"/>
    <w:rsid w:val="00DE6DA2"/>
    <w:rsid w:val="00DF2D30"/>
    <w:rsid w:val="00E4786A"/>
    <w:rsid w:val="00E55D74"/>
    <w:rsid w:val="00E60F9D"/>
    <w:rsid w:val="00E6540C"/>
    <w:rsid w:val="00E81E2A"/>
    <w:rsid w:val="00EC33FF"/>
    <w:rsid w:val="00EE0952"/>
    <w:rsid w:val="00EF708E"/>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6</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2020-07-16T05:19:00Z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